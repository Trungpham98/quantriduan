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AECCD5" w14:textId="2B453E03" w:rsidR="17EA46ED" w:rsidRDefault="17EA46ED" w:rsidP="17EA46ED">
      <w:pPr>
        <w:spacing w:line="240" w:lineRule="auto"/>
      </w:pPr>
      <w:r>
        <w:rPr>
          <w:noProof/>
        </w:rPr>
        <w:drawing>
          <wp:inline distT="0" distB="0" distL="0" distR="0" wp14:anchorId="72E9C2EC" wp14:editId="383F5B10">
            <wp:extent cx="964502" cy="795845"/>
            <wp:effectExtent l="0" t="0" r="0" b="0"/>
            <wp:docPr id="162697633" name="Hình ảnh 16269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02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2C4F8B6F" w14:textId="4722A86D" w:rsidR="00A367CF" w:rsidRDefault="00A367CF" w:rsidP="25D7E630">
      <w:pPr>
        <w:rPr>
          <w:rFonts w:eastAsia="Times New Roman" w:cs="Times New Roman"/>
          <w:i/>
          <w:iCs/>
          <w:color w:val="1F487C"/>
          <w:sz w:val="32"/>
          <w:szCs w:val="32"/>
        </w:rPr>
      </w:pPr>
    </w:p>
    <w:p w14:paraId="02A4F04D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0CA37EAF" w14:textId="77777777" w:rsidR="00932976" w:rsidRDefault="00932976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773FC8B4" w14:textId="77777777" w:rsidR="00A367CF" w:rsidRDefault="00A367CF" w:rsidP="2C236373">
      <w:pPr>
        <w:rPr>
          <w:rFonts w:eastAsia="Times New Roman" w:cs="Times New Roman"/>
          <w:i/>
          <w:iCs/>
          <w:color w:val="548DD4" w:themeColor="text2" w:themeTint="99"/>
          <w:sz w:val="32"/>
          <w:szCs w:val="32"/>
        </w:rPr>
      </w:pPr>
    </w:p>
    <w:p w14:paraId="65039D03" w14:textId="77777777" w:rsidR="00F34A9B" w:rsidRPr="009A57EC" w:rsidRDefault="000800BD" w:rsidP="2C236373">
      <w:pPr>
        <w:pBdr>
          <w:bottom w:val="single" w:sz="4" w:space="1" w:color="808080"/>
        </w:pBdr>
        <w:rPr>
          <w:rFonts w:eastAsia="Times New Roman" w:cs="Times New Roman"/>
          <w:b/>
          <w:bCs/>
          <w:color w:val="951B13"/>
          <w:sz w:val="58"/>
          <w:szCs w:val="58"/>
        </w:rPr>
      </w:pPr>
      <w:r w:rsidRPr="2C236373"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 w:rsidRPr="2C236373">
        <w:rPr>
          <w:rFonts w:cs="Arial"/>
          <w:b/>
          <w:color w:val="951B13"/>
          <w:sz w:val="58"/>
          <w:szCs w:val="48"/>
        </w:rPr>
        <w:fldChar w:fldCharType="separate"/>
      </w:r>
      <w:r w:rsidR="006C33B9" w:rsidRPr="2C236373">
        <w:rPr>
          <w:rFonts w:cs="Arial"/>
          <w:b/>
          <w:bCs/>
          <w:color w:val="951B13"/>
          <w:sz w:val="58"/>
          <w:szCs w:val="58"/>
        </w:rPr>
        <w:t>Document Title</w:t>
      </w:r>
      <w:r w:rsidRPr="2C236373">
        <w:fldChar w:fldCharType="end"/>
      </w:r>
    </w:p>
    <w:p w14:paraId="56AB61EB" w14:textId="77777777" w:rsidR="00F34A9B" w:rsidRPr="009A57EC" w:rsidRDefault="000800BD" w:rsidP="2C236373">
      <w:pPr>
        <w:spacing w:after="80"/>
        <w:rPr>
          <w:rFonts w:eastAsia="Times New Roman" w:cs="Times New Roman"/>
          <w:b/>
          <w:bCs/>
          <w:i/>
          <w:iCs/>
          <w:color w:val="951B13"/>
          <w:sz w:val="42"/>
          <w:szCs w:val="42"/>
          <w:lang w:val="vi-VN"/>
        </w:rPr>
      </w:pPr>
      <w:r w:rsidRPr="2C236373">
        <w:fldChar w:fldCharType="begin"/>
      </w:r>
      <w:r>
        <w:rPr>
          <w:b/>
          <w:i/>
          <w:sz w:val="42"/>
        </w:rPr>
        <w:instrText xml:space="preserve"> SUBJECT   \* MERGEFORMAT </w:instrText>
      </w:r>
      <w:r w:rsidRPr="2C236373">
        <w:rPr>
          <w:b/>
          <w:i/>
          <w:sz w:val="42"/>
        </w:rPr>
        <w:fldChar w:fldCharType="separate"/>
      </w:r>
      <w:r w:rsidR="006C33B9" w:rsidRPr="2C236373">
        <w:rPr>
          <w:b/>
          <w:bCs/>
          <w:i/>
          <w:iCs/>
          <w:sz w:val="42"/>
          <w:szCs w:val="42"/>
        </w:rPr>
        <w:t>Document Subject</w:t>
      </w:r>
      <w:r w:rsidRPr="2C236373">
        <w:fldChar w:fldCharType="end"/>
      </w:r>
    </w:p>
    <w:p w14:paraId="07D84872" w14:textId="77777777" w:rsidR="00F34A9B" w:rsidRDefault="2C236373" w:rsidP="2C236373">
      <w:pPr>
        <w:rPr>
          <w:rFonts w:eastAsia="Times New Roman" w:cs="Times New Roman"/>
          <w:i/>
          <w:iCs/>
        </w:rPr>
      </w:pPr>
      <w:r w:rsidRPr="2C236373">
        <w:rPr>
          <w:rFonts w:eastAsia="Times New Roman" w:cs="Times New Roman"/>
          <w:i/>
          <w:iCs/>
        </w:rPr>
        <w:t>[Type the abstract of the document here:]</w:t>
      </w:r>
    </w:p>
    <w:p w14:paraId="0F5FE94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6D83F9B0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</w:p>
    <w:p w14:paraId="7B0ED30A" w14:textId="77777777" w:rsidR="00F34A9B" w:rsidRDefault="00F34A9B" w:rsidP="2C236373">
      <w:pPr>
        <w:tabs>
          <w:tab w:val="left" w:pos="6415"/>
        </w:tabs>
        <w:rPr>
          <w:rFonts w:eastAsia="Times New Roman" w:cs="Times New Roman"/>
        </w:rPr>
      </w:pPr>
      <w:r>
        <w:tab/>
      </w:r>
    </w:p>
    <w:p w14:paraId="02C31B73" w14:textId="77777777" w:rsidR="00F34A9B" w:rsidRDefault="00F34A9B" w:rsidP="2C236373">
      <w:pPr>
        <w:rPr>
          <w:rFonts w:eastAsia="Times New Roman" w:cs="Times New Roman"/>
        </w:rPr>
      </w:pPr>
    </w:p>
    <w:p w14:paraId="2696DA3F" w14:textId="77777777" w:rsidR="008B4872" w:rsidRDefault="008B4872" w:rsidP="2C236373">
      <w:pPr>
        <w:widowControl/>
        <w:suppressAutoHyphens w:val="0"/>
        <w:spacing w:after="0" w:line="240" w:lineRule="auto"/>
        <w:jc w:val="left"/>
        <w:rPr>
          <w:rFonts w:eastAsia="Times New Roman" w:cs="Times New Roman"/>
          <w:b/>
          <w:bCs/>
          <w:caps/>
          <w:color w:val="951B13"/>
          <w:szCs w:val="24"/>
          <w:lang w:eastAsia="ar-SA" w:bidi="ar-SA"/>
        </w:rPr>
      </w:pPr>
      <w:r w:rsidRPr="2C236373">
        <w:rPr>
          <w:rFonts w:eastAsia="Times New Roman" w:cs="Times New Roman"/>
          <w:color w:val="951B13"/>
        </w:rPr>
        <w:br w:type="page"/>
      </w:r>
    </w:p>
    <w:p w14:paraId="1200C526" w14:textId="3E1E2C50" w:rsidR="00F34A9B" w:rsidRPr="0017102C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Table of contents</w:t>
      </w:r>
    </w:p>
    <w:p w14:paraId="42980964" w14:textId="77777777" w:rsidR="00F34A9B" w:rsidRDefault="00F34A9B" w:rsidP="2C236373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eastAsia="Times New Roman" w:cs="Times New Roman"/>
          <w:b/>
          <w:bCs/>
        </w:rPr>
      </w:pPr>
    </w:p>
    <w:p w14:paraId="5DAD0FDA" w14:textId="77777777" w:rsidR="00F34A9B" w:rsidRDefault="00F34A9B" w:rsidP="2C236373">
      <w:pPr>
        <w:pStyle w:val="Mucluc3"/>
        <w:rPr>
          <w:rFonts w:eastAsia="Times New Roman" w:cs="Times New Roman"/>
        </w:rPr>
      </w:pPr>
      <w:r>
        <w:tab/>
      </w:r>
    </w:p>
    <w:p w14:paraId="11EC2407" w14:textId="7DD3FEE1" w:rsidR="00877DC8" w:rsidRDefault="00030EB1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r w:rsidRPr="2C236373">
        <w:fldChar w:fldCharType="begin"/>
      </w:r>
      <w:r>
        <w:rPr>
          <w:u w:val="single"/>
        </w:rPr>
        <w:instrText xml:space="preserve"> TOC \o "1-3" \h \z \u </w:instrText>
      </w:r>
      <w:r w:rsidRPr="2C236373">
        <w:rPr>
          <w:u w:val="single"/>
        </w:rPr>
        <w:fldChar w:fldCharType="separate"/>
      </w:r>
      <w:hyperlink r:id="rId9" w:anchor="_Toc25660378" w:history="1">
        <w:r w:rsidR="00877DC8" w:rsidRPr="00367C09">
          <w:rPr>
            <w:rStyle w:val="Siuktni"/>
            <w:noProof/>
          </w:rPr>
          <w:t>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0" w:anchor="_Toc25660379" w:history="1">
        <w:r w:rsidR="00877DC8" w:rsidRPr="00367C09">
          <w:rPr>
            <w:rStyle w:val="Siuktni"/>
            <w:rFonts w:cs="Tahoma"/>
            <w:noProof/>
          </w:rPr>
          <w:t>1.1.￼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1" w:anchor="_Toc25660380" w:history="1">
        <w:r w:rsidR="00877DC8" w:rsidRPr="00367C09">
          <w:rPr>
            <w:rStyle w:val="Siuktni"/>
            <w:rFonts w:cs="Tahoma"/>
            <w:noProof/>
          </w:rPr>
          <w:t>1.2.￼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2" w:anchor="_Toc25660381" w:history="1">
        <w:r w:rsidR="00877DC8" w:rsidRPr="00367C09">
          <w:rPr>
            <w:rStyle w:val="Siuktni"/>
            <w:noProof/>
          </w:rPr>
          <w:t>2.￼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3" w:anchor="_Toc25660382" w:history="1">
        <w:r w:rsidR="00877DC8" w:rsidRPr="00367C09">
          <w:rPr>
            <w:rStyle w:val="Siuktni"/>
            <w:rFonts w:cs="Tahoma"/>
            <w:noProof/>
          </w:rPr>
          <w:t>2.1.￼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4" w:anchor="_Toc25660383" w:history="1">
        <w:r w:rsidR="00877DC8" w:rsidRPr="00367C09">
          <w:rPr>
            <w:rStyle w:val="Siuktni"/>
            <w:rFonts w:cs="Tahoma"/>
            <w:noProof/>
          </w:rPr>
          <w:t>2.2.￼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5" w:anchor="_Toc25660384" w:history="1">
        <w:r w:rsidR="00877DC8" w:rsidRPr="00367C09">
          <w:rPr>
            <w:rStyle w:val="Siuktni"/>
            <w:rFonts w:cs="Tahoma"/>
            <w:noProof/>
          </w:rPr>
          <w:t>2.3.￼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16" w:anchor="_Toc25660385" w:history="1">
        <w:r w:rsidR="00877DC8" w:rsidRPr="00367C09">
          <w:rPr>
            <w:rStyle w:val="Siuktni"/>
            <w:noProof/>
          </w:rPr>
          <w:t>3.￼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7" w:anchor="_Toc25660386" w:history="1">
        <w:r w:rsidR="00877DC8" w:rsidRPr="00367C09">
          <w:rPr>
            <w:rStyle w:val="Siuktni"/>
            <w:rFonts w:cs="Tahoma"/>
            <w:noProof/>
          </w:rPr>
          <w:t>3.1.￼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8" w:anchor="_Toc25660387" w:history="1">
        <w:r w:rsidR="00877DC8" w:rsidRPr="00367C09">
          <w:rPr>
            <w:rStyle w:val="Siuktni"/>
            <w:rFonts w:cs="Tahoma"/>
            <w:noProof/>
          </w:rPr>
          <w:t>3.2.￼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19" w:anchor="_Toc25660388" w:history="1">
        <w:r w:rsidR="00877DC8" w:rsidRPr="00367C09">
          <w:rPr>
            <w:rStyle w:val="Siuktni"/>
            <w:rFonts w:cs="Tahoma"/>
            <w:noProof/>
          </w:rPr>
          <w:t>3.3.￼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0" w:anchor="_Toc25660389" w:history="1">
        <w:r w:rsidR="00877DC8" w:rsidRPr="00367C09">
          <w:rPr>
            <w:rStyle w:val="Siuktni"/>
            <w:rFonts w:cs="Tahoma"/>
            <w:noProof/>
          </w:rPr>
          <w:t>3.4.￼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1" w:anchor="_Toc25660390" w:history="1">
        <w:r w:rsidR="00877DC8" w:rsidRPr="00367C09">
          <w:rPr>
            <w:rStyle w:val="Siuktni"/>
            <w:noProof/>
          </w:rPr>
          <w:t>4.￼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7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2" w:anchor="_Toc25660391" w:history="1">
        <w:r w:rsidR="00877DC8" w:rsidRPr="00367C09">
          <w:rPr>
            <w:rStyle w:val="Siuktni"/>
            <w:noProof/>
          </w:rPr>
          <w:t>5.￼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3" w:anchor="_Toc25660392" w:history="1">
        <w:r w:rsidR="00877DC8" w:rsidRPr="00367C09">
          <w:rPr>
            <w:rStyle w:val="Siuktni"/>
            <w:rFonts w:cs="Tahoma"/>
            <w:noProof/>
          </w:rPr>
          <w:t>5.1.￼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4" w:anchor="_Toc25660393" w:history="1">
        <w:r w:rsidR="00877DC8" w:rsidRPr="00367C09">
          <w:rPr>
            <w:rStyle w:val="Siuktni"/>
            <w:rFonts w:cs="Tahoma"/>
            <w:noProof/>
          </w:rPr>
          <w:t>5.2.￼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5" w:anchor="_Toc25660394" w:history="1">
        <w:r w:rsidR="00877DC8" w:rsidRPr="00367C09">
          <w:rPr>
            <w:rStyle w:val="Siuktni"/>
            <w:rFonts w:cs="Tahoma"/>
            <w:noProof/>
          </w:rPr>
          <w:t>5.3.￼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26" w:anchor="_Toc25660395" w:history="1">
        <w:r w:rsidR="00877DC8" w:rsidRPr="00367C09">
          <w:rPr>
            <w:rStyle w:val="Siuktni"/>
            <w:rFonts w:cs="Tahoma"/>
            <w:noProof/>
          </w:rPr>
          <w:t>5.4.￼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7" w:anchor="_Toc25660396" w:history="1">
        <w:r w:rsidR="00877DC8" w:rsidRPr="00367C09">
          <w:rPr>
            <w:rStyle w:val="Siuktni"/>
            <w:noProof/>
          </w:rPr>
          <w:t>6.￼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8" w:anchor="_Toc25660397" w:history="1">
        <w:r w:rsidR="00877DC8" w:rsidRPr="00367C09">
          <w:rPr>
            <w:rStyle w:val="Siuktni"/>
            <w:noProof/>
          </w:rPr>
          <w:t>7.￼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8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29" w:anchor="_Toc25660398" w:history="1">
        <w:r w:rsidR="00877DC8" w:rsidRPr="00367C09">
          <w:rPr>
            <w:rStyle w:val="Siuktni"/>
            <w:noProof/>
          </w:rPr>
          <w:t>8.￼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0"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1"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2"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3"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4" w:anchor="_Toc25660403" w:history="1">
        <w:r w:rsidR="00877DC8" w:rsidRPr="00367C09">
          <w:rPr>
            <w:rStyle w:val="Siuktni"/>
            <w:noProof/>
          </w:rPr>
          <w:t>9.￼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5" w:anchor="_Toc25660404" w:history="1">
        <w:r w:rsidR="00877DC8" w:rsidRPr="00367C09">
          <w:rPr>
            <w:rStyle w:val="Siuktni"/>
            <w:rFonts w:cs="Tahoma"/>
            <w:noProof/>
          </w:rPr>
          <w:t>9.1.￼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6" w:anchor="_Toc25660405" w:history="1">
        <w:r w:rsidR="00877DC8" w:rsidRPr="00367C09">
          <w:rPr>
            <w:rStyle w:val="Siuktni"/>
            <w:noProof/>
          </w:rPr>
          <w:t>10.￼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7" w:anchor="_Toc25660406" w:history="1">
        <w:r w:rsidR="00877DC8" w:rsidRPr="00367C09">
          <w:rPr>
            <w:rStyle w:val="Siuktni"/>
            <w:rFonts w:cs="Tahoma"/>
            <w:noProof/>
          </w:rPr>
          <w:t>10.1.￼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9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A0CAD" w:rsidP="2C236373">
      <w:pPr>
        <w:pStyle w:val="Mucluc2"/>
        <w:rPr>
          <w:rFonts w:eastAsia="Times New Roman" w:cs="Times New Roman"/>
          <w:noProof/>
          <w:sz w:val="22"/>
          <w:szCs w:val="22"/>
          <w:lang w:eastAsia="en-US" w:bidi="ar-SA"/>
        </w:rPr>
      </w:pPr>
      <w:hyperlink r:id="rId38" w:anchor="_Toc25660407" w:history="1">
        <w:r w:rsidR="00877DC8" w:rsidRPr="00367C09">
          <w:rPr>
            <w:rStyle w:val="Siuktni"/>
            <w:rFonts w:cs="Tahoma"/>
            <w:noProof/>
          </w:rPr>
          <w:t>10.2.￼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A0CAD" w:rsidP="2C236373">
      <w:pPr>
        <w:pStyle w:val="Mucluc1"/>
        <w:rPr>
          <w:rFonts w:eastAsia="Times New Roman" w:cs="Times New Roman"/>
          <w:b w:val="0"/>
          <w:bCs w:val="0"/>
          <w:caps w:val="0"/>
          <w:noProof/>
          <w:sz w:val="22"/>
          <w:szCs w:val="22"/>
          <w:lang w:eastAsia="en-US" w:bidi="ar-SA"/>
        </w:rPr>
      </w:pPr>
      <w:hyperlink r:id="rId39" w:anchor="_Toc25660408" w:history="1">
        <w:r w:rsidR="00877DC8" w:rsidRPr="00367C09">
          <w:rPr>
            <w:rStyle w:val="Siuktni"/>
            <w:noProof/>
            <w:lang w:eastAsia="en-US"/>
          </w:rPr>
          <w:t>11.￼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2C236373">
          <w:rPr>
            <w:noProof/>
            <w:lang w:eastAsia="en-US"/>
          </w:rPr>
          <w:t>10</w:t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2C236373">
      <w:pPr>
        <w:pStyle w:val="Mucluc3"/>
        <w:rPr>
          <w:rFonts w:eastAsia="Times New Roman" w:cs="Times New Roman"/>
        </w:rPr>
      </w:pPr>
      <w:r w:rsidRPr="2C236373">
        <w:fldChar w:fldCharType="end"/>
      </w:r>
      <w:r w:rsidR="00F34A9B" w:rsidRPr="2C236373">
        <w:rPr>
          <w:rFonts w:eastAsia="Times New Roman" w:cs="Times New Roman"/>
        </w:rPr>
        <w:t xml:space="preserve"> </w:t>
      </w:r>
      <w:r w:rsidR="00727431" w:rsidRPr="2C236373">
        <w:rPr>
          <w:rFonts w:eastAsia="Times New Roman" w:cs="Times New Roman"/>
        </w:rPr>
        <w:br w:type="page"/>
      </w:r>
    </w:p>
    <w:p w14:paraId="2F391810" w14:textId="68A69BB3" w:rsidR="00224F53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YÊU CẦU BẮT BUỘC CỦA BÀI TẬP Lớn</w:t>
      </w:r>
    </w:p>
    <w:p w14:paraId="42E595DD" w14:textId="22B7C0AD" w:rsidR="00122C66" w:rsidRDefault="2C236373" w:rsidP="2C236373">
      <w:pPr>
        <w:jc w:val="center"/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(Nội dung này để tham khảo cách làm bài tập lớn. Trong Quản lý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, các qui </w:t>
      </w:r>
      <w:proofErr w:type="spellStart"/>
      <w:r w:rsidRPr="2C236373">
        <w:rPr>
          <w:rFonts w:eastAsia="Times New Roman" w:cs="Times New Roman"/>
        </w:rPr>
        <w:t>tắc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tương</w:t>
      </w:r>
      <w:proofErr w:type="spellEnd"/>
      <w:r w:rsidRPr="2C236373">
        <w:rPr>
          <w:rFonts w:eastAsia="Times New Roman" w:cs="Times New Roman"/>
        </w:rPr>
        <w:t xml:space="preserve"> tự cũng sẽ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viết ra và phải bảo </w:t>
      </w:r>
      <w:proofErr w:type="spellStart"/>
      <w:r w:rsidRPr="2C236373">
        <w:rPr>
          <w:rFonts w:eastAsia="Times New Roman" w:cs="Times New Roman"/>
        </w:rPr>
        <w:t>đảm</w:t>
      </w:r>
      <w:proofErr w:type="spellEnd"/>
      <w:r w:rsidRPr="2C236373">
        <w:rPr>
          <w:rFonts w:eastAsia="Times New Roman" w:cs="Times New Roman"/>
        </w:rPr>
        <w:t xml:space="preserve"> cả nhóm phải tuân thủ.)</w:t>
      </w:r>
    </w:p>
    <w:p w14:paraId="72AAB5AF" w14:textId="77777777" w:rsidR="00A44839" w:rsidRDefault="00A44839" w:rsidP="2C236373">
      <w:pPr>
        <w:rPr>
          <w:rFonts w:eastAsia="Times New Roman" w:cs="Times New Roman"/>
        </w:rPr>
      </w:pPr>
    </w:p>
    <w:p w14:paraId="0D147F48" w14:textId="5C038F45" w:rsidR="00A44839" w:rsidRPr="00A44839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TỔ CHỨC</w:t>
      </w:r>
    </w:p>
    <w:p w14:paraId="7470A983" w14:textId="267EC4F5" w:rsidR="00A44839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>Nhóm 4 sinh viên</w:t>
      </w:r>
    </w:p>
    <w:p w14:paraId="6856A6CB" w14:textId="530C9787" w:rsidR="009F0F85" w:rsidRPr="004A60F2" w:rsidRDefault="2C236373" w:rsidP="2C236373">
      <w:pPr>
        <w:pStyle w:val="oancuaDanhsach"/>
        <w:numPr>
          <w:ilvl w:val="0"/>
          <w:numId w:val="36"/>
        </w:numPr>
      </w:pPr>
      <w:r w:rsidRPr="2C236373">
        <w:rPr>
          <w:rFonts w:eastAsia="Times New Roman" w:cs="Times New Roman"/>
        </w:rPr>
        <w:t xml:space="preserve">Ngày 2020/01/01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coi</w:t>
      </w:r>
      <w:proofErr w:type="spellEnd"/>
      <w:r w:rsidRPr="2C236373">
        <w:rPr>
          <w:rFonts w:eastAsia="Times New Roman" w:cs="Times New Roman"/>
        </w:rPr>
        <w:t xml:space="preserve"> là ngày G, ngày nộp bài, ngày kiểm tra để </w:t>
      </w:r>
      <w:proofErr w:type="spellStart"/>
      <w:r w:rsidRPr="2C236373">
        <w:rPr>
          <w:rFonts w:eastAsia="Times New Roman" w:cs="Times New Roman"/>
        </w:rPr>
        <w:t>áp</w:t>
      </w:r>
      <w:proofErr w:type="spellEnd"/>
      <w:r w:rsidRPr="2C236373">
        <w:rPr>
          <w:rFonts w:eastAsia="Times New Roman" w:cs="Times New Roman"/>
        </w:rPr>
        <w:t xml:space="preserve"> dụng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mọi thông tin bên dưới</w:t>
      </w:r>
    </w:p>
    <w:p w14:paraId="56D04E45" w14:textId="77777777" w:rsidR="00C64416" w:rsidRPr="004A60F2" w:rsidRDefault="00C64416" w:rsidP="2C236373">
      <w:pPr>
        <w:ind w:left="360"/>
        <w:rPr>
          <w:rFonts w:eastAsia="Times New Roman" w:cs="Times New Roman"/>
        </w:rPr>
      </w:pPr>
    </w:p>
    <w:p w14:paraId="7D494D8D" w14:textId="6125B57F" w:rsidR="00C64416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t>VỀ QUẢN LÝ MÃ NGUỒN</w:t>
      </w:r>
    </w:p>
    <w:p w14:paraId="5326159C" w14:textId="2B9577B3" w:rsidR="00253719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>Quản lý mã nguồn, tài liệu đều dựa trên Git.</w:t>
      </w:r>
    </w:p>
    <w:p w14:paraId="4990C3B2" w14:textId="6DA0F6B9" w:rsidR="00253719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 Mỗi SV đều phải có tài khoản GitHub cá nhân.</w:t>
      </w:r>
    </w:p>
    <w:p w14:paraId="4CF788C9" w14:textId="4AEFEFF3" w:rsidR="00253719" w:rsidRDefault="2C236373" w:rsidP="2C236373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Tạo một Repository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chứa toàn bộ chương trình</w:t>
      </w:r>
    </w:p>
    <w:p w14:paraId="34E32D39" w14:textId="77777777" w:rsidR="00A84D40" w:rsidRDefault="2C236373" w:rsidP="00C64416">
      <w:pPr>
        <w:pStyle w:val="oancuaDanhsach"/>
        <w:numPr>
          <w:ilvl w:val="0"/>
          <w:numId w:val="37"/>
        </w:numPr>
      </w:pPr>
      <w:r w:rsidRPr="2C236373">
        <w:rPr>
          <w:rFonts w:eastAsia="Times New Roman" w:cs="Times New Roman"/>
        </w:rPr>
        <w:t xml:space="preserve">Repository </w:t>
      </w:r>
      <w:proofErr w:type="spellStart"/>
      <w:r w:rsidRPr="2C236373">
        <w:rPr>
          <w:rFonts w:eastAsia="Times New Roman" w:cs="Times New Roman"/>
        </w:rPr>
        <w:t>được</w:t>
      </w:r>
      <w:proofErr w:type="spellEnd"/>
      <w:r w:rsidRPr="2C236373">
        <w:rPr>
          <w:rFonts w:eastAsia="Times New Roman" w:cs="Times New Roman"/>
        </w:rPr>
        <w:t xml:space="preserve"> tổ chức với 4 thư mục:</w:t>
      </w:r>
      <w:r w:rsidRPr="2C236373">
        <w:rPr>
          <w:rFonts w:eastAsia="Times New Roman" w:cs="Times New Roman"/>
          <w:noProof/>
        </w:rPr>
        <w:t xml:space="preserve"> </w:t>
      </w:r>
    </w:p>
    <w:p w14:paraId="15195018" w14:textId="7AE31270" w:rsidR="00253719" w:rsidRDefault="00CA32C8" w:rsidP="2C236373">
      <w:pPr>
        <w:pStyle w:val="oancuaDanhsach"/>
        <w:ind w:left="144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474866" wp14:editId="393B8912">
            <wp:extent cx="2880625" cy="908935"/>
            <wp:effectExtent l="0" t="0" r="0" b="5715"/>
            <wp:docPr id="166804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2C236373" w:rsidP="00C64416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docs:</w:t>
      </w:r>
      <w:r w:rsidRPr="2C236373">
        <w:rPr>
          <w:rFonts w:eastAsia="Times New Roman" w:cs="Times New Roman"/>
        </w:rPr>
        <w:t xml:space="preserve"> chứa tài liệu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 tự viết. Đây là thư mục nội bộ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  <w:r w:rsidRPr="2C236373">
        <w:rPr>
          <w:rFonts w:eastAsia="Times New Roman" w:cs="Times New Roman"/>
        </w:rPr>
        <w:t xml:space="preserve">. </w:t>
      </w:r>
      <w:r w:rsidRPr="2C236373">
        <w:rPr>
          <w:rFonts w:eastAsia="Times New Roman" w:cs="Times New Roman"/>
          <w:color w:val="FF0000"/>
        </w:rPr>
        <w:t xml:space="preserve">Trong học phần này, SV phải để chính bản báo cáo này vào đây, và cùng nhau kết hợp </w:t>
      </w:r>
      <w:proofErr w:type="spellStart"/>
      <w:r w:rsidRPr="2C236373">
        <w:rPr>
          <w:rFonts w:eastAsia="Times New Roman" w:cs="Times New Roman"/>
          <w:color w:val="FF0000"/>
        </w:rPr>
        <w:t>soạn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thảo</w:t>
      </w:r>
      <w:proofErr w:type="spellEnd"/>
      <w:r w:rsidRPr="2C236373">
        <w:rPr>
          <w:rFonts w:eastAsia="Times New Roman" w:cs="Times New Roman"/>
          <w:color w:val="FF0000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</w:rPr>
        <w:t>chung</w:t>
      </w:r>
      <w:proofErr w:type="spellEnd"/>
      <w:r w:rsidRPr="2C236373">
        <w:rPr>
          <w:rFonts w:eastAsia="Times New Roman" w:cs="Times New Roman"/>
          <w:color w:val="FF0000"/>
        </w:rPr>
        <w:t xml:space="preserve"> với file này</w:t>
      </w:r>
      <w:r w:rsidRPr="2C236373">
        <w:rPr>
          <w:rFonts w:eastAsia="Times New Roman" w:cs="Times New Roman"/>
        </w:rPr>
        <w:t xml:space="preserve">. </w:t>
      </w:r>
    </w:p>
    <w:p w14:paraId="1E80A659" w14:textId="0190FB12" w:rsidR="00BA11C8" w:rsidRPr="000342ED" w:rsidRDefault="2C236373" w:rsidP="2C236373">
      <w:pPr>
        <w:pStyle w:val="oancuaDanhsach"/>
        <w:numPr>
          <w:ilvl w:val="2"/>
          <w:numId w:val="37"/>
        </w:numPr>
        <w:ind w:left="1620"/>
        <w:rPr>
          <w:color w:val="FF0000"/>
        </w:rPr>
      </w:pPr>
      <w:proofErr w:type="gramStart"/>
      <w:r w:rsidRPr="2C236373">
        <w:rPr>
          <w:rFonts w:eastAsia="Times New Roman" w:cs="Times New Roman"/>
          <w:b/>
          <w:bCs/>
        </w:rPr>
        <w:t>references </w:t>
      </w:r>
      <w:r w:rsidRPr="2C236373">
        <w:rPr>
          <w:rFonts w:eastAsia="Times New Roman" w:cs="Times New Roman"/>
        </w:rPr>
        <w:t>:</w:t>
      </w:r>
      <w:proofErr w:type="gramEnd"/>
      <w:r w:rsidRPr="2C236373">
        <w:rPr>
          <w:rFonts w:eastAsia="Times New Roman" w:cs="Times New Roman"/>
        </w:rPr>
        <w:t xml:space="preserve"> thư mục chứa bản gốc, tài liệu tham khảo gốc lấy về từ internet… Ví dụ, nếu dev tham khảo mã nguồn mở XYZ, thì dev phải đưa file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mã nguồn mở gốc đó vào thư mục này, đồng thời giải </w:t>
      </w:r>
      <w:proofErr w:type="spellStart"/>
      <w:r w:rsidRPr="2C236373">
        <w:rPr>
          <w:rFonts w:eastAsia="Times New Roman" w:cs="Times New Roman"/>
        </w:rPr>
        <w:t>nén</w:t>
      </w:r>
      <w:proofErr w:type="spellEnd"/>
      <w:r w:rsidRPr="2C236373">
        <w:rPr>
          <w:rFonts w:eastAsia="Times New Roman" w:cs="Times New Roman"/>
        </w:rPr>
        <w:t xml:space="preserve"> và copy một lần nữa vào thư mục </w:t>
      </w:r>
      <w:r w:rsidRPr="2C236373">
        <w:rPr>
          <w:rFonts w:eastAsia="Times New Roman" w:cs="Times New Roman"/>
          <w:b/>
          <w:bCs/>
        </w:rPr>
        <w:t>sources.</w:t>
      </w:r>
      <w:r w:rsidRPr="2C236373">
        <w:rPr>
          <w:rFonts w:eastAsia="Times New Roman" w:cs="Times New Roman"/>
        </w:rPr>
        <w:t xml:space="preserve"> </w:t>
      </w:r>
      <w:r w:rsidRPr="2C236373">
        <w:rPr>
          <w:rFonts w:eastAsia="Times New Roman" w:cs="Times New Roman"/>
          <w:color w:val="FF0000"/>
        </w:rPr>
        <w:t xml:space="preserve">SV chỉ cần copy tượng trưng một vài file text vào đây là </w:t>
      </w:r>
      <w:proofErr w:type="spellStart"/>
      <w:r w:rsidRPr="2C236373">
        <w:rPr>
          <w:rFonts w:eastAsia="Times New Roman" w:cs="Times New Roman"/>
          <w:color w:val="FF0000"/>
        </w:rPr>
        <w:t>được</w:t>
      </w:r>
      <w:proofErr w:type="spellEnd"/>
    </w:p>
    <w:p w14:paraId="446D1F5A" w14:textId="5E5B41A2" w:rsidR="00875549" w:rsidRDefault="2C236373" w:rsidP="2C236373">
      <w:pPr>
        <w:pStyle w:val="oancuaDanhsach"/>
        <w:numPr>
          <w:ilvl w:val="2"/>
          <w:numId w:val="37"/>
        </w:numPr>
        <w:ind w:left="1620"/>
      </w:pPr>
      <w:r w:rsidRPr="2C236373">
        <w:rPr>
          <w:rFonts w:eastAsia="Times New Roman" w:cs="Times New Roman"/>
          <w:b/>
          <w:bCs/>
        </w:rPr>
        <w:t>releases</w:t>
      </w:r>
      <w:r w:rsidRPr="2C236373">
        <w:rPr>
          <w:rFonts w:eastAsia="Times New Roman" w:cs="Times New Roman"/>
        </w:rPr>
        <w:t xml:space="preserve">: mỗi khi gửi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khách</w:t>
      </w:r>
      <w:proofErr w:type="spellEnd"/>
      <w:r w:rsidRPr="2C236373">
        <w:rPr>
          <w:rFonts w:eastAsia="Times New Roman" w:cs="Times New Roman"/>
        </w:rPr>
        <w:t xml:space="preserve"> hàng (giáo viên), SV sẽ tạo ra một thư mục con có dạng </w:t>
      </w:r>
      <w:proofErr w:type="spellStart"/>
      <w:r w:rsidRPr="2C236373">
        <w:rPr>
          <w:rFonts w:eastAsia="Times New Roman" w:cs="Times New Roman"/>
          <w:b/>
          <w:bCs/>
          <w:i/>
          <w:iCs/>
        </w:rPr>
        <w:t>yyyymmdd</w:t>
      </w:r>
      <w:proofErr w:type="spellEnd"/>
      <w:r w:rsidRPr="2C236373">
        <w:rPr>
          <w:rFonts w:eastAsia="Times New Roman" w:cs="Times New Roman"/>
          <w:b/>
          <w:bCs/>
          <w:i/>
          <w:iCs/>
        </w:rPr>
        <w:t xml:space="preserve"> </w:t>
      </w:r>
      <w:r w:rsidRPr="2C236373">
        <w:rPr>
          <w:rFonts w:eastAsia="Times New Roman" w:cs="Times New Roman"/>
          <w:i/>
          <w:iCs/>
        </w:rPr>
        <w:t>là</w:t>
      </w:r>
      <w:r w:rsidRPr="2C236373">
        <w:rPr>
          <w:rFonts w:eastAsia="Times New Roman" w:cs="Times New Roman"/>
        </w:rPr>
        <w:t xml:space="preserve"> ngày bàn giao, và copy toàn bộ các tài liệu vào đó. </w:t>
      </w:r>
      <w:r w:rsidRPr="2C236373">
        <w:rPr>
          <w:rFonts w:eastAsia="Times New Roman" w:cs="Times New Roman"/>
          <w:color w:val="FF0000"/>
        </w:rPr>
        <w:t xml:space="preserve">Trong học phần này, SV tạo tượng trưng một số ngày, trong đó có qui định lấy </w:t>
      </w:r>
      <w:r w:rsidRPr="2C236373">
        <w:rPr>
          <w:rFonts w:eastAsia="Times New Roman" w:cs="Times New Roman"/>
          <w:b/>
          <w:bCs/>
          <w:color w:val="FF0000"/>
        </w:rPr>
        <w:t>ngày G</w:t>
      </w:r>
      <w:r w:rsidRPr="2C236373">
        <w:rPr>
          <w:rFonts w:eastAsia="Times New Roman" w:cs="Times New Roman"/>
          <w:color w:val="FF0000"/>
        </w:rPr>
        <w:t xml:space="preserve"> để làm ngày nộp BTL chính thức</w:t>
      </w:r>
    </w:p>
    <w:p w14:paraId="7ED236C0" w14:textId="3ED6F85E" w:rsidR="007A2CA7" w:rsidRPr="0043374D" w:rsidRDefault="007A2CA7" w:rsidP="2C236373">
      <w:pPr>
        <w:pStyle w:val="oancuaDanhsach"/>
        <w:ind w:left="1620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803104E" wp14:editId="53829698">
            <wp:extent cx="761120" cy="490816"/>
            <wp:effectExtent l="0" t="0" r="1270" b="5080"/>
            <wp:docPr id="52576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2C236373" w:rsidP="2C236373">
      <w:pPr>
        <w:pStyle w:val="oancuaDanhsach"/>
        <w:numPr>
          <w:ilvl w:val="2"/>
          <w:numId w:val="37"/>
        </w:numPr>
        <w:ind w:left="1620"/>
        <w:rPr>
          <w:lang w:val="fr-FR"/>
        </w:rPr>
      </w:pPr>
      <w:proofErr w:type="gramStart"/>
      <w:r w:rsidRPr="2C236373">
        <w:rPr>
          <w:rFonts w:eastAsia="Times New Roman" w:cs="Times New Roman"/>
          <w:b/>
          <w:bCs/>
          <w:lang w:val="fr-FR"/>
        </w:rPr>
        <w:t>sources:</w:t>
      </w:r>
      <w:proofErr w:type="gramEnd"/>
      <w:r w:rsidRPr="2C236373">
        <w:rPr>
          <w:rFonts w:eastAsia="Times New Roman" w:cs="Times New Roman"/>
          <w:b/>
          <w:bCs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chứa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mã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nguồn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của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sản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phẩm</w:t>
      </w:r>
      <w:proofErr w:type="spellEnd"/>
      <w:r w:rsidRPr="2C236373">
        <w:rPr>
          <w:rFonts w:eastAsia="Times New Roman" w:cs="Times New Roman"/>
          <w:lang w:val="fr-FR"/>
        </w:rPr>
        <w:t xml:space="preserve">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chỉ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copy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tượng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trưng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một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vào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đây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là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47BF37E1" w14:textId="0F758EF1" w:rsidR="002963B3" w:rsidRDefault="2C236373" w:rsidP="2C236373">
      <w:pPr>
        <w:pStyle w:val="oancuaDanhsach"/>
        <w:numPr>
          <w:ilvl w:val="0"/>
          <w:numId w:val="37"/>
        </w:numPr>
        <w:rPr>
          <w:color w:val="FF0000"/>
          <w:lang w:val="fr-FR"/>
        </w:rPr>
      </w:pPr>
      <w:proofErr w:type="spellStart"/>
      <w:r w:rsidRPr="2C236373">
        <w:rPr>
          <w:rFonts w:eastAsia="Times New Roman" w:cs="Times New Roman"/>
          <w:lang w:val="fr-FR"/>
        </w:rPr>
        <w:t>Mỗi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thành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viên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trong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nhóm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tự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soạn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thảo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và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phải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upload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các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chỉnh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sửa</w:t>
      </w:r>
      <w:proofErr w:type="spellEnd"/>
      <w:r w:rsidRPr="2C236373">
        <w:rPr>
          <w:rFonts w:eastAsia="Times New Roman" w:cs="Times New Roman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lang w:val="fr-FR"/>
        </w:rPr>
        <w:t>lên</w:t>
      </w:r>
      <w:proofErr w:type="spellEnd"/>
      <w:r w:rsidRPr="2C236373">
        <w:rPr>
          <w:rFonts w:eastAsia="Times New Roman" w:cs="Times New Roman"/>
          <w:lang w:val="fr-FR"/>
        </w:rPr>
        <w:t xml:space="preserve"> GitHub.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Trong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học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phần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,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mỗi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SV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cần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đạt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được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&gt;=10 commit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cho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file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báo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cáo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 xml:space="preserve"> </w:t>
      </w:r>
      <w:proofErr w:type="spellStart"/>
      <w:r w:rsidRPr="2C236373">
        <w:rPr>
          <w:rFonts w:eastAsia="Times New Roman" w:cs="Times New Roman"/>
          <w:color w:val="FF0000"/>
          <w:lang w:val="fr-FR"/>
        </w:rPr>
        <w:t>này</w:t>
      </w:r>
      <w:proofErr w:type="spellEnd"/>
      <w:r w:rsidRPr="2C236373">
        <w:rPr>
          <w:rFonts w:eastAsia="Times New Roman" w:cs="Times New Roman"/>
          <w:color w:val="FF0000"/>
          <w:lang w:val="fr-FR"/>
        </w:rPr>
        <w:t>.</w:t>
      </w:r>
    </w:p>
    <w:p w14:paraId="6D6F205A" w14:textId="77777777" w:rsidR="00C71AF5" w:rsidRDefault="00C71AF5" w:rsidP="2C236373">
      <w:pPr>
        <w:rPr>
          <w:rStyle w:val="Manh"/>
          <w:rFonts w:eastAsia="Times New Roman" w:cs="Times New Roman"/>
        </w:rPr>
      </w:pPr>
    </w:p>
    <w:p w14:paraId="431F6B75" w14:textId="77777777" w:rsidR="003473EC" w:rsidRDefault="003473EC" w:rsidP="2C236373">
      <w:pPr>
        <w:widowControl/>
        <w:suppressAutoHyphens w:val="0"/>
        <w:spacing w:after="0" w:line="240" w:lineRule="auto"/>
        <w:jc w:val="left"/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br w:type="page"/>
      </w:r>
    </w:p>
    <w:p w14:paraId="4E1F0728" w14:textId="648AFD2C" w:rsidR="00C71AF5" w:rsidRPr="00AC5ED2" w:rsidRDefault="2C236373" w:rsidP="2C236373">
      <w:pPr>
        <w:rPr>
          <w:rStyle w:val="Manh"/>
          <w:rFonts w:eastAsia="Times New Roman" w:cs="Times New Roman"/>
        </w:rPr>
      </w:pPr>
      <w:r w:rsidRPr="2C236373">
        <w:rPr>
          <w:rStyle w:val="Manh"/>
          <w:rFonts w:eastAsia="Times New Roman" w:cs="Times New Roman"/>
        </w:rPr>
        <w:lastRenderedPageBreak/>
        <w:t>VỀ QUẢN LÝ CÔNG VIỆC</w:t>
      </w:r>
    </w:p>
    <w:p w14:paraId="5A171621" w14:textId="7AC82C9B" w:rsidR="00C71AF5" w:rsidRDefault="2C236373" w:rsidP="2C236373">
      <w:pPr>
        <w:rPr>
          <w:rFonts w:eastAsia="Times New Roman" w:cs="Times New Roman"/>
        </w:rPr>
      </w:pPr>
      <w:r w:rsidRPr="2C236373">
        <w:rPr>
          <w:rFonts w:eastAsia="Times New Roman" w:cs="Times New Roman"/>
        </w:rPr>
        <w:t xml:space="preserve">Sử dụng công cụ MS Planner với tài khoản email trường của SV.   </w:t>
      </w:r>
      <w:hyperlink r:id="rId42">
        <w:r w:rsidRPr="2C236373">
          <w:rPr>
            <w:rStyle w:val="Siuktni"/>
            <w:rFonts w:eastAsia="Times New Roman" w:cs="Times New Roman"/>
          </w:rPr>
          <w:t>https://tasks.office.com/</w:t>
        </w:r>
      </w:hyperlink>
    </w:p>
    <w:p w14:paraId="6C6429EC" w14:textId="49725C93" w:rsidR="00715834" w:rsidRDefault="2C236373" w:rsidP="2C236373">
      <w:pPr>
        <w:rPr>
          <w:rFonts w:eastAsia="Times New Roman" w:cs="Times New Roman"/>
          <w:i/>
          <w:iCs/>
        </w:rPr>
      </w:pPr>
      <w:proofErr w:type="spellStart"/>
      <w:r w:rsidRPr="2C236373">
        <w:rPr>
          <w:rFonts w:eastAsia="Times New Roman" w:cs="Times New Roman"/>
          <w:i/>
          <w:iCs/>
        </w:rPr>
        <w:t>Gợi</w:t>
      </w:r>
      <w:proofErr w:type="spellEnd"/>
      <w:r w:rsidRPr="2C236373">
        <w:rPr>
          <w:rFonts w:eastAsia="Times New Roman" w:cs="Times New Roman"/>
          <w:i/>
          <w:iCs/>
        </w:rPr>
        <w:t xml:space="preserve"> ý: yêu cầu này của bài tập lớn có thể tiến hành luôn và ngay, không </w:t>
      </w:r>
      <w:proofErr w:type="spellStart"/>
      <w:r w:rsidRPr="2C236373">
        <w:rPr>
          <w:rFonts w:eastAsia="Times New Roman" w:cs="Times New Roman"/>
          <w:i/>
          <w:iCs/>
        </w:rPr>
        <w:t>ảnh</w:t>
      </w:r>
      <w:proofErr w:type="spellEnd"/>
      <w:r w:rsidRPr="2C236373">
        <w:rPr>
          <w:rFonts w:eastAsia="Times New Roman" w:cs="Times New Roman"/>
          <w:i/>
          <w:iCs/>
        </w:rPr>
        <w:t xml:space="preserve"> hưởng tới phần báo cáo</w:t>
      </w:r>
    </w:p>
    <w:p w14:paraId="2E0CB7EB" w14:textId="77777777" w:rsidR="00715834" w:rsidRPr="00715834" w:rsidRDefault="00715834" w:rsidP="2C236373">
      <w:pPr>
        <w:rPr>
          <w:rFonts w:eastAsia="Times New Roman" w:cs="Times New Roman"/>
          <w:i/>
          <w:iCs/>
        </w:rPr>
      </w:pPr>
    </w:p>
    <w:p w14:paraId="42B8DA76" w14:textId="0E557E86" w:rsidR="00C71AF5" w:rsidRDefault="2C236373" w:rsidP="00C71AF5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 Mỗi SV đều phải có tài khoản MS Planner cá nhân.</w:t>
      </w:r>
    </w:p>
    <w:p w14:paraId="07E327DB" w14:textId="1AEEDDCF" w:rsidR="005558A8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Tạo một Project </w:t>
      </w:r>
      <w:proofErr w:type="spellStart"/>
      <w:r w:rsidRPr="2C236373">
        <w:rPr>
          <w:rFonts w:eastAsia="Times New Roman" w:cs="Times New Roman"/>
        </w:rPr>
        <w:t>chung</w:t>
      </w:r>
      <w:proofErr w:type="spellEnd"/>
      <w:r w:rsidRPr="2C236373">
        <w:rPr>
          <w:rFonts w:eastAsia="Times New Roman" w:cs="Times New Roman"/>
        </w:rPr>
        <w:t xml:space="preserve">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cả nhóm </w:t>
      </w:r>
    </w:p>
    <w:p w14:paraId="58BFFF20" w14:textId="5EFABA9B" w:rsidR="00455F19" w:rsidRDefault="2C236373" w:rsidP="2C236373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Add tài khoản giáo viên </w:t>
      </w:r>
      <w:hyperlink r:id="rId43">
        <w:r w:rsidRPr="2C236373">
          <w:rPr>
            <w:rStyle w:val="Siuktni"/>
            <w:rFonts w:eastAsia="Times New Roman" w:cs="Times New Roman"/>
          </w:rPr>
          <w:t>tien.nguyenduc@hust.edu.vn</w:t>
        </w:r>
      </w:hyperlink>
      <w:r w:rsidRPr="2C236373">
        <w:rPr>
          <w:rFonts w:eastAsia="Times New Roman" w:cs="Times New Roman"/>
        </w:rPr>
        <w:t xml:space="preserve"> như là một thành viên của dự </w:t>
      </w:r>
      <w:proofErr w:type="spellStart"/>
      <w:r w:rsidRPr="2C236373">
        <w:rPr>
          <w:rFonts w:eastAsia="Times New Roman" w:cs="Times New Roman"/>
        </w:rPr>
        <w:t>án</w:t>
      </w:r>
      <w:proofErr w:type="spellEnd"/>
    </w:p>
    <w:p w14:paraId="25C46F3B" w14:textId="57749F49" w:rsidR="00C93D1F" w:rsidRPr="00F72B6D" w:rsidRDefault="2C236373" w:rsidP="005558A8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>Cấu trúc Project với 3 cột cơ bản (Tùy ý thêm các cột khác)</w:t>
      </w:r>
    </w:p>
    <w:p w14:paraId="00E38671" w14:textId="75C9B3AC" w:rsidR="00AC7F66" w:rsidRDefault="00C93D1F" w:rsidP="2C236373">
      <w:pPr>
        <w:pStyle w:val="oancuaDanhsach"/>
        <w:ind w:left="72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202A120" wp14:editId="110357B4">
            <wp:extent cx="2790908" cy="1711100"/>
            <wp:effectExtent l="0" t="0" r="0" b="0"/>
            <wp:docPr id="2052590053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2C236373" w:rsidP="002B3B67">
      <w:pPr>
        <w:pStyle w:val="oancuaDanhsach"/>
        <w:numPr>
          <w:ilvl w:val="0"/>
          <w:numId w:val="38"/>
        </w:numPr>
      </w:pPr>
      <w:r w:rsidRPr="2C236373">
        <w:rPr>
          <w:rFonts w:eastAsia="Times New Roman" w:cs="Times New Roman"/>
        </w:rPr>
        <w:t xml:space="preserve">Ở mỗi </w:t>
      </w:r>
      <w:proofErr w:type="gramStart"/>
      <w:r w:rsidRPr="2C236373">
        <w:rPr>
          <w:rFonts w:eastAsia="Times New Roman" w:cs="Times New Roman"/>
        </w:rPr>
        <w:t>cột,  yêu</w:t>
      </w:r>
      <w:proofErr w:type="gramEnd"/>
      <w:r w:rsidRPr="2C236373">
        <w:rPr>
          <w:rFonts w:eastAsia="Times New Roman" w:cs="Times New Roman"/>
        </w:rPr>
        <w:t xml:space="preserve"> cầu tạo ra 12 công việc (task) và </w:t>
      </w: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(assign) đều </w:t>
      </w:r>
      <w:proofErr w:type="spellStart"/>
      <w:r w:rsidRPr="2C236373">
        <w:rPr>
          <w:rFonts w:eastAsia="Times New Roman" w:cs="Times New Roman"/>
        </w:rPr>
        <w:t>cho</w:t>
      </w:r>
      <w:proofErr w:type="spellEnd"/>
      <w:r w:rsidRPr="2C236373">
        <w:rPr>
          <w:rFonts w:eastAsia="Times New Roman" w:cs="Times New Roman"/>
        </w:rPr>
        <w:t xml:space="preserve"> mỗi thành viên 3 task. </w:t>
      </w:r>
    </w:p>
    <w:p w14:paraId="33C3139D" w14:textId="6F34D364" w:rsidR="00000D34" w:rsidRPr="004427C7" w:rsidRDefault="2C236373" w:rsidP="002B3B67">
      <w:pPr>
        <w:pStyle w:val="oancuaDanhsach"/>
        <w:numPr>
          <w:ilvl w:val="0"/>
          <w:numId w:val="38"/>
        </w:numPr>
      </w:pPr>
      <w:proofErr w:type="spellStart"/>
      <w:r w:rsidRPr="2C236373">
        <w:rPr>
          <w:rFonts w:eastAsia="Times New Roman" w:cs="Times New Roman"/>
        </w:rPr>
        <w:t>Gán</w:t>
      </w:r>
      <w:proofErr w:type="spellEnd"/>
      <w:r w:rsidRPr="2C236373">
        <w:rPr>
          <w:rFonts w:eastAsia="Times New Roman" w:cs="Times New Roman"/>
        </w:rPr>
        <w:t xml:space="preserve"> due date (ngày kết thúc) của tất cả các job là </w:t>
      </w:r>
      <w:r w:rsidRPr="2C236373">
        <w:rPr>
          <w:rFonts w:eastAsia="Times New Roman" w:cs="Times New Roman"/>
          <w:b/>
          <w:bCs/>
        </w:rPr>
        <w:t>ngày G</w:t>
      </w:r>
    </w:p>
    <w:p w14:paraId="55FEBE66" w14:textId="77777777" w:rsidR="002B3B67" w:rsidRPr="004427C7" w:rsidRDefault="002B3B67" w:rsidP="2C236373">
      <w:pPr>
        <w:pStyle w:val="oancuaDanhsach"/>
        <w:ind w:left="720"/>
        <w:jc w:val="center"/>
        <w:rPr>
          <w:rFonts w:eastAsia="Times New Roman" w:cs="Times New Roman"/>
        </w:rPr>
      </w:pPr>
    </w:p>
    <w:p w14:paraId="1B0FBDB2" w14:textId="423755E8" w:rsidR="003E6FB7" w:rsidRDefault="2C236373" w:rsidP="2C236373">
      <w:pPr>
        <w:pStyle w:val="NormalH"/>
        <w:ind w:left="360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BẢN ĐÁNH GIÁ (GIÁO VIÊN THỰC HIỆN</w:t>
      </w:r>
    </w:p>
    <w:p w14:paraId="0AAD18C4" w14:textId="0EC78BD5" w:rsidR="00AC7F66" w:rsidRDefault="009A44DB" w:rsidP="2C236373">
      <w:pPr>
        <w:jc w:val="center"/>
        <w:rPr>
          <w:rFonts w:eastAsia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6423EC81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510"/>
        <w:gridCol w:w="3612"/>
        <w:gridCol w:w="4253"/>
      </w:tblGrid>
      <w:tr w:rsidR="003E6FB7" w14:paraId="6AA2C96D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No</w:t>
            </w:r>
          </w:p>
        </w:tc>
        <w:tc>
          <w:tcPr>
            <w:tcW w:w="3612" w:type="dxa"/>
          </w:tcPr>
          <w:p w14:paraId="230E9375" w14:textId="77797A2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Hạng mục</w:t>
            </w:r>
          </w:p>
        </w:tc>
        <w:tc>
          <w:tcPr>
            <w:tcW w:w="4253" w:type="dxa"/>
          </w:tcPr>
          <w:p w14:paraId="013BB531" w14:textId="6D2369B6" w:rsidR="003E6FB7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Mô tả</w:t>
            </w:r>
          </w:p>
        </w:tc>
      </w:tr>
      <w:tr w:rsidR="002F3D39" w14:paraId="70030DE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MÃ NGUỒN</w:t>
            </w:r>
          </w:p>
        </w:tc>
      </w:tr>
      <w:tr w:rsidR="003E6FB7" w14:paraId="5CF726A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012D934" w14:textId="61A72F1B" w:rsidR="009936EE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thư mục</w:t>
            </w:r>
          </w:p>
        </w:tc>
        <w:tc>
          <w:tcPr>
            <w:tcW w:w="4253" w:type="dxa"/>
          </w:tcPr>
          <w:p w14:paraId="6E235816" w14:textId="77777777" w:rsidR="003E6FB7" w:rsidRDefault="003E6FB7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79E4F73D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1A12F7F5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Số commit</w:t>
            </w:r>
          </w:p>
          <w:p w14:paraId="64BF36F0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16AB733A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4A7029F9" w14:textId="77777777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064F118C" w14:textId="4C070E3F" w:rsidR="007F7F25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F7F25" w14:paraId="61FA325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4085683A" w14:textId="29970213" w:rsidR="007F7F25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Thư mục Release</w:t>
            </w:r>
          </w:p>
        </w:tc>
        <w:tc>
          <w:tcPr>
            <w:tcW w:w="4253" w:type="dxa"/>
          </w:tcPr>
          <w:p w14:paraId="58FC4BF1" w14:textId="77777777" w:rsidR="007F7F25" w:rsidRDefault="007F7F25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C5ED2" w14:paraId="420F846A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QUẢN LÝ CÔNG VIỆC</w:t>
            </w:r>
          </w:p>
        </w:tc>
      </w:tr>
      <w:tr w:rsidR="00AC5ED2" w14:paraId="0B76E03C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05070FAD" w14:textId="32076FBA" w:rsidR="00AC5ED2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Cấu trúc bảng</w:t>
            </w:r>
          </w:p>
        </w:tc>
        <w:tc>
          <w:tcPr>
            <w:tcW w:w="4253" w:type="dxa"/>
          </w:tcPr>
          <w:p w14:paraId="7AF105C2" w14:textId="77777777" w:rsidR="00AC5ED2" w:rsidRDefault="00AC5ED2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51F1C" w14:paraId="4124CEFB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4A3DDBA7" w14:textId="5B8BC21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Số Task, Due Date, Assign </w:t>
            </w:r>
          </w:p>
          <w:p w14:paraId="422079FF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  <w:p w14:paraId="72F50DCA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  <w:p w14:paraId="3E1EFCA3" w14:textId="77777777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  <w:p w14:paraId="10729F65" w14:textId="45CED59A" w:rsidR="00751F1C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21AA48F0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BÁO CÁO</w:t>
            </w:r>
          </w:p>
        </w:tc>
      </w:tr>
      <w:tr w:rsidR="00CB64DD" w14:paraId="031EDAC7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</w:t>
            </w:r>
          </w:p>
        </w:tc>
        <w:tc>
          <w:tcPr>
            <w:tcW w:w="3612" w:type="dxa"/>
          </w:tcPr>
          <w:p w14:paraId="1C9FAF4E" w14:textId="3079975C" w:rsidR="00CB64DD" w:rsidRDefault="2C236373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41CD6CE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2</w:t>
            </w:r>
          </w:p>
        </w:tc>
        <w:tc>
          <w:tcPr>
            <w:tcW w:w="3612" w:type="dxa"/>
          </w:tcPr>
          <w:p w14:paraId="77B2CBC7" w14:textId="7E998C7F" w:rsidR="00CB64DD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Bố cục, căn lề ngay ngắn</w:t>
            </w:r>
          </w:p>
        </w:tc>
        <w:tc>
          <w:tcPr>
            <w:tcW w:w="4253" w:type="dxa"/>
          </w:tcPr>
          <w:p w14:paraId="21407B78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3C6A947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BC4A50B" w14:textId="731CCE15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31FC703D" w14:textId="77777777" w:rsidR="00CB64DD" w:rsidRDefault="00CB64D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CB64DD" w14:paraId="5ECFEB33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543EC903" w14:textId="2E27A186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07B250BC" w14:textId="77777777" w:rsidR="00CB64DD" w:rsidRDefault="00CB64D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65A810F3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05FD3006" w14:textId="73B9A946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5D281485" w14:textId="77777777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A2521D" w14:paraId="3A183CB8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2578D795" w14:textId="756FCB0A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7F3412E" w14:textId="77777777" w:rsidR="00A2521D" w:rsidRDefault="00A2521D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8E661F" w14:paraId="09EED2FF" w14:textId="77777777" w:rsidTr="2C23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14:paraId="4CC4775D" w14:textId="490488A9" w:rsidR="00A2521D" w:rsidRDefault="00A2521D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4253" w:type="dxa"/>
          </w:tcPr>
          <w:p w14:paraId="28240C0B" w14:textId="77777777" w:rsidR="008E661F" w:rsidRDefault="008E661F" w:rsidP="2C23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3F40F1B" w14:textId="18F743B5" w:rsidR="00727431" w:rsidRPr="009A4C41" w:rsidRDefault="2C236373" w:rsidP="2C236373">
      <w:pPr>
        <w:pStyle w:val="NormalH"/>
        <w:rPr>
          <w:rFonts w:ascii="Times New Roman" w:eastAsia="Times New Roman" w:hAnsi="Times New Roman" w:cs="Times New Roman"/>
          <w:color w:val="951B13"/>
        </w:rPr>
      </w:pPr>
      <w:r w:rsidRPr="2C236373">
        <w:rPr>
          <w:rFonts w:ascii="Times New Roman" w:eastAsia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2C23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2C236373">
              <w:rPr>
                <w:rFonts w:eastAsia="Times New Roman" w:cs="Times New Roman"/>
              </w:rPr>
              <w:t>Phiên</w:t>
            </w:r>
            <w:proofErr w:type="spellEnd"/>
            <w:r w:rsidRPr="2C236373">
              <w:rPr>
                <w:rFonts w:eastAsia="Times New Roman" w:cs="Times New Roman"/>
              </w:rPr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2C236373" w:rsidP="2C236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 xml:space="preserve">Người </w:t>
            </w:r>
            <w:proofErr w:type="spellStart"/>
            <w:r w:rsidRPr="2C236373">
              <w:rPr>
                <w:rFonts w:eastAsia="Times New Roman" w:cs="Times New Roman"/>
              </w:rPr>
              <w:t>duyệt</w:t>
            </w:r>
            <w:proofErr w:type="spellEnd"/>
          </w:p>
        </w:tc>
      </w:tr>
      <w:tr w:rsidR="009A4C41" w:rsidRPr="009A4C41" w14:paraId="2FA6E50C" w14:textId="77777777" w:rsidTr="2C23637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AA0C2F9" w14:textId="0ECD667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9FEF1C1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BA03C5F" w14:textId="00AFFE1E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5EA5D4F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2C236373" w:rsidP="2C236373">
            <w:pPr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07DA07D" w14:textId="59570BA0" w:rsidR="00727431" w:rsidRPr="009A4C41" w:rsidRDefault="2C236373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2C236373">
              <w:rPr>
                <w:rFonts w:eastAsia="Times New Roman" w:cs="Times New Roman"/>
              </w:rP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487E2E70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2D9B8F0B" w:rsidR="00727431" w:rsidRPr="009A4C41" w:rsidRDefault="00A30C44" w:rsidP="2C23637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14/12/2019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096ACD1E" w14:textId="0FD9414E" w:rsidR="00727431" w:rsidRPr="009A4C41" w:rsidRDefault="00A30C44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6.9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5B920AE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40B3DC4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1899197D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62C017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BB1F9BC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1F46DC4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07EDE967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663BAFC1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6E114908" w14:textId="77777777" w:rsidTr="2C23637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56D18A0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9A4C41" w:rsidRPr="009A4C41" w14:paraId="3D4096D7" w14:textId="77777777" w:rsidTr="2C23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2C236373">
            <w:pPr>
              <w:rPr>
                <w:rFonts w:eastAsia="Times New Roman" w:cs="Times New Roman"/>
              </w:rPr>
            </w:pPr>
          </w:p>
        </w:tc>
        <w:tc>
          <w:tcPr>
            <w:tcW w:w="3095" w:type="dxa"/>
          </w:tcPr>
          <w:p w14:paraId="30A1B794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2C23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68AF8ED9" w14:textId="77777777" w:rsidR="00F34A9B" w:rsidRDefault="00F34A9B" w:rsidP="2C236373">
      <w:pPr>
        <w:pStyle w:val="Mucluc3"/>
        <w:rPr>
          <w:rFonts w:eastAsia="Times New Roman" w:cs="Times New Roman"/>
        </w:rPr>
        <w:sectPr w:rsidR="00F34A9B" w:rsidSect="00DB0353">
          <w:headerReference w:type="default" r:id="rId45"/>
          <w:footerReference w:type="default" r:id="rId46"/>
          <w:footerReference w:type="first" r:id="rId4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17EA46ED" w:rsidP="17EA46ED">
      <w:pPr>
        <w:pStyle w:val="u1"/>
      </w:pPr>
      <w:bookmarkStart w:id="0" w:name="_Toc25660378"/>
      <w:r w:rsidRPr="17EA46ED">
        <w:rPr>
          <w:rFonts w:eastAsia="Times New Roman" w:cs="Times New Roman"/>
        </w:rPr>
        <w:lastRenderedPageBreak/>
        <w:t xml:space="preserve">Giới thiệu dự </w:t>
      </w:r>
      <w:proofErr w:type="spellStart"/>
      <w:r w:rsidRPr="17EA46ED">
        <w:rPr>
          <w:rFonts w:eastAsia="Times New Roman" w:cs="Times New Roman"/>
        </w:rPr>
        <w:t>án</w:t>
      </w:r>
      <w:bookmarkEnd w:id="0"/>
      <w:proofErr w:type="spellEnd"/>
    </w:p>
    <w:p w14:paraId="1D0DE2F3" w14:textId="0770349E" w:rsidR="00587AEE" w:rsidRDefault="17EA46ED" w:rsidP="17EA46ED">
      <w:pPr>
        <w:pStyle w:val="u2"/>
      </w:pPr>
      <w:bookmarkStart w:id="1" w:name="_Toc25660379"/>
      <w:r w:rsidRPr="17EA46ED">
        <w:rPr>
          <w:rFonts w:eastAsia="Times New Roman" w:cs="Times New Roman"/>
        </w:rPr>
        <w:t xml:space="preserve">Mô tả dự </w:t>
      </w:r>
      <w:proofErr w:type="spellStart"/>
      <w:r w:rsidRPr="17EA46ED">
        <w:rPr>
          <w:rFonts w:eastAsia="Times New Roman" w:cs="Times New Roman"/>
        </w:rPr>
        <w:t>án</w:t>
      </w:r>
      <w:bookmarkEnd w:id="1"/>
      <w:proofErr w:type="spellEnd"/>
    </w:p>
    <w:p w14:paraId="4726BC57" w14:textId="6E10FB92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 xml:space="preserve"> website giáo dục online, cung cấp tài liệu, bài tập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học sinh</w:t>
      </w:r>
      <w:r w:rsidR="005B1913">
        <w:rPr>
          <w:rFonts w:eastAsia="Times New Roman" w:cs="Times New Roman"/>
          <w:i/>
          <w:iCs/>
        </w:rPr>
        <w:t xml:space="preserve">. Giúp học sinh </w:t>
      </w:r>
      <w:r w:rsidR="00C52AC3">
        <w:rPr>
          <w:rFonts w:eastAsia="Times New Roman" w:cs="Times New Roman"/>
          <w:i/>
          <w:iCs/>
        </w:rPr>
        <w:t xml:space="preserve">làm quen với việc </w:t>
      </w:r>
      <w:r w:rsidR="00BE06EE">
        <w:rPr>
          <w:rFonts w:eastAsia="Times New Roman" w:cs="Times New Roman"/>
          <w:i/>
          <w:iCs/>
        </w:rPr>
        <w:t xml:space="preserve">tự học, làm bài tập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BE06EE">
        <w:rPr>
          <w:rFonts w:eastAsia="Times New Roman" w:cs="Times New Roman"/>
          <w:i/>
          <w:iCs/>
        </w:rPr>
        <w:t xml:space="preserve"> hơn qua các bài giảng online, offline và hệ </w:t>
      </w:r>
      <w:proofErr w:type="spellStart"/>
      <w:r w:rsidR="00BE06EE">
        <w:rPr>
          <w:rFonts w:eastAsia="Times New Roman" w:cs="Times New Roman"/>
          <w:i/>
          <w:iCs/>
        </w:rPr>
        <w:t>thống</w:t>
      </w:r>
      <w:proofErr w:type="spellEnd"/>
      <w:r w:rsidR="00BE06EE">
        <w:rPr>
          <w:rFonts w:eastAsia="Times New Roman" w:cs="Times New Roman"/>
          <w:i/>
          <w:iCs/>
        </w:rPr>
        <w:t xml:space="preserve"> bài tập </w:t>
      </w:r>
      <w:proofErr w:type="spellStart"/>
      <w:r w:rsidR="00BE06EE">
        <w:rPr>
          <w:rFonts w:eastAsia="Times New Roman" w:cs="Times New Roman"/>
          <w:i/>
          <w:iCs/>
        </w:rPr>
        <w:t>đầy</w:t>
      </w:r>
      <w:proofErr w:type="spellEnd"/>
      <w:r w:rsidR="00BE06EE">
        <w:rPr>
          <w:rFonts w:eastAsia="Times New Roman" w:cs="Times New Roman"/>
          <w:i/>
          <w:iCs/>
        </w:rPr>
        <w:t xml:space="preserve"> đủ các mức độ từ cơ bản đến nâng </w:t>
      </w:r>
      <w:proofErr w:type="spellStart"/>
      <w:r w:rsidR="00BE06EE">
        <w:rPr>
          <w:rFonts w:eastAsia="Times New Roman" w:cs="Times New Roman"/>
          <w:i/>
          <w:iCs/>
        </w:rPr>
        <w:t>cao</w:t>
      </w:r>
      <w:proofErr w:type="spellEnd"/>
      <w:r w:rsidR="00207B6A">
        <w:rPr>
          <w:rFonts w:eastAsia="Times New Roman" w:cs="Times New Roman"/>
          <w:i/>
          <w:iCs/>
        </w:rPr>
        <w:t>.</w:t>
      </w:r>
    </w:p>
    <w:p w14:paraId="5D37A0ED" w14:textId="77777777" w:rsidR="005B1913" w:rsidRDefault="005B1913" w:rsidP="17EA46ED"/>
    <w:p w14:paraId="292D8DFA" w14:textId="13904858" w:rsidR="00BA730B" w:rsidRDefault="17EA46ED" w:rsidP="17EA46ED">
      <w:pPr>
        <w:pStyle w:val="u2"/>
      </w:pPr>
      <w:bookmarkStart w:id="2" w:name="_Toc25660380"/>
      <w:r w:rsidRPr="17EA46ED">
        <w:rPr>
          <w:rFonts w:eastAsia="Times New Roman" w:cs="Times New Roman"/>
        </w:rPr>
        <w:t>Công cụ quản lý</w:t>
      </w:r>
      <w:bookmarkEnd w:id="2"/>
    </w:p>
    <w:p w14:paraId="7B417423" w14:textId="400F6195" w:rsidR="00647469" w:rsidRDefault="0C7E364D" w:rsidP="0C7E364D">
      <w:pPr>
        <w:jc w:val="left"/>
        <w:rPr>
          <w:rFonts w:eastAsia="Times New Roman" w:cs="Times New Roman"/>
          <w:color w:val="FF0000"/>
        </w:rPr>
      </w:pPr>
      <w:r w:rsidRPr="0C7E364D">
        <w:rPr>
          <w:rFonts w:eastAsia="Times New Roman" w:cs="Times New Roman"/>
          <w:b/>
          <w:bCs/>
        </w:rPr>
        <w:t>Link Quản lý và phân chia công việc:</w:t>
      </w:r>
      <w:r w:rsidRPr="0C7E364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0C7E364D">
        <w:rPr>
          <w:rFonts w:eastAsia="Times New Roman" w:cs="Times New Roman"/>
        </w:rPr>
        <w:t>MS Planner</w:t>
      </w:r>
      <w:r w:rsidR="00C127D9">
        <w:rPr>
          <w:rFonts w:eastAsia="Times New Roman" w:cs="Times New Roman"/>
          <w:color w:val="FF0000"/>
        </w:rPr>
        <w:t>)</w:t>
      </w:r>
    </w:p>
    <w:p w14:paraId="621B29EA" w14:textId="75A5F8A9" w:rsidR="0C7E364D" w:rsidRDefault="0C7E364D" w:rsidP="0C7E364D">
      <w:pPr>
        <w:jc w:val="left"/>
        <w:rPr>
          <w:rFonts w:eastAsia="Times New Roman" w:cs="Times New Roman"/>
        </w:rPr>
      </w:pPr>
      <w:r w:rsidRPr="0C7E364D">
        <w:rPr>
          <w:rFonts w:eastAsia="Times New Roman" w:cs="Times New Roman"/>
          <w:color w:val="FF0000"/>
        </w:rPr>
        <w:t xml:space="preserve"> https://tasks.office.com/husteduvn.onmicrosoft.com/vi-vn/Home/PlanViews/HxdmuDHa9USKUFpY7a0eAMkABlY-?Type=PlanLink&amp;Channel=Link&amp;CreatedTime=637106879255550000</w:t>
      </w:r>
    </w:p>
    <w:p w14:paraId="7EB49957" w14:textId="778881AF" w:rsidR="00647469" w:rsidRDefault="17EA46ED" w:rsidP="17EA46ED">
      <w:pPr>
        <w:jc w:val="left"/>
        <w:rPr>
          <w:rFonts w:eastAsia="Times New Roman" w:cs="Times New Roman"/>
          <w:color w:val="FF0000"/>
        </w:rPr>
      </w:pPr>
      <w:r w:rsidRPr="17EA46ED">
        <w:rPr>
          <w:rFonts w:eastAsia="Times New Roman" w:cs="Times New Roman"/>
          <w:b/>
          <w:bCs/>
        </w:rPr>
        <w:t>Link Quản lý mã nguồn:</w:t>
      </w:r>
      <w:r w:rsidRPr="17EA46ED">
        <w:rPr>
          <w:rFonts w:eastAsia="Times New Roman" w:cs="Times New Roman"/>
        </w:rPr>
        <w:t xml:space="preserve"> </w:t>
      </w:r>
      <w:r w:rsidR="00C127D9">
        <w:rPr>
          <w:rFonts w:eastAsia="Times New Roman" w:cs="Times New Roman"/>
        </w:rPr>
        <w:t>(</w:t>
      </w:r>
      <w:r w:rsidRPr="17EA46ED">
        <w:rPr>
          <w:rFonts w:eastAsia="Times New Roman" w:cs="Times New Roman"/>
        </w:rPr>
        <w:t>GitHub</w:t>
      </w:r>
      <w:r w:rsidR="00C127D9">
        <w:rPr>
          <w:rFonts w:eastAsia="Times New Roman" w:cs="Times New Roman"/>
        </w:rPr>
        <w:t>)</w:t>
      </w:r>
    </w:p>
    <w:p w14:paraId="126A1A8F" w14:textId="716B91EB" w:rsidR="00D83F95" w:rsidRDefault="00BA0CAD" w:rsidP="17EA46ED">
      <w:pPr>
        <w:jc w:val="left"/>
        <w:rPr>
          <w:rFonts w:eastAsia="Times New Roman" w:cs="Times New Roman"/>
        </w:rPr>
      </w:pPr>
      <w:hyperlink r:id="rId48" w:history="1">
        <w:r w:rsidR="00647469">
          <w:rPr>
            <w:rStyle w:val="Siuktni"/>
          </w:rPr>
          <w:t>https://github.com/Trungpham98/quantriduan</w:t>
        </w:r>
      </w:hyperlink>
    </w:p>
    <w:p w14:paraId="22420DD7" w14:textId="77777777" w:rsidR="00DA5CCC" w:rsidRDefault="00DA5CCC" w:rsidP="17EA46ED">
      <w:pPr>
        <w:rPr>
          <w:rFonts w:eastAsia="Times New Roman" w:cs="Times New Roman"/>
        </w:rPr>
      </w:pPr>
    </w:p>
    <w:p w14:paraId="5E1510E8" w14:textId="23360A6C" w:rsidR="00A62F4F" w:rsidRDefault="17EA46ED" w:rsidP="17EA46ED">
      <w:pPr>
        <w:pStyle w:val="u1"/>
      </w:pPr>
      <w:bookmarkStart w:id="3" w:name="_Toc25660381"/>
      <w:r w:rsidRPr="17EA46ED">
        <w:rPr>
          <w:rFonts w:eastAsia="Times New Roman" w:cs="Times New Roman"/>
        </w:rPr>
        <w:t xml:space="preserve">Các nhân sự tham gia dự </w:t>
      </w:r>
      <w:proofErr w:type="spellStart"/>
      <w:r w:rsidRPr="17EA46ED">
        <w:rPr>
          <w:rFonts w:eastAsia="Times New Roman" w:cs="Times New Roman"/>
        </w:rPr>
        <w:t>án</w:t>
      </w:r>
      <w:bookmarkEnd w:id="3"/>
      <w:proofErr w:type="spellEnd"/>
    </w:p>
    <w:p w14:paraId="416F62C7" w14:textId="068E44CF" w:rsidR="00587AEE" w:rsidRDefault="17EA46ED" w:rsidP="17EA46ED">
      <w:pPr>
        <w:pStyle w:val="u2"/>
      </w:pPr>
      <w:bookmarkStart w:id="4" w:name="_Toc25660382"/>
      <w:r w:rsidRPr="17EA46ED">
        <w:rPr>
          <w:rFonts w:eastAsia="Times New Roman" w:cs="Times New Roman"/>
        </w:rPr>
        <w:t xml:space="preserve">Thông tin liên hệ phía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4"/>
    </w:p>
    <w:p w14:paraId="1AF25E24" w14:textId="1430F429" w:rsidR="0058075C" w:rsidRPr="001C04DA" w:rsidRDefault="17EA46ED" w:rsidP="17EA46ED">
      <w:pPr>
        <w:ind w:firstLine="576"/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Anh </w:t>
      </w:r>
      <w:r w:rsidR="00C127D9">
        <w:rPr>
          <w:rFonts w:eastAsia="Times New Roman" w:cs="Times New Roman"/>
          <w:i/>
          <w:iCs/>
        </w:rPr>
        <w:t xml:space="preserve">Nguyễn </w:t>
      </w:r>
      <w:proofErr w:type="spellStart"/>
      <w:r w:rsidR="00C127D9">
        <w:rPr>
          <w:rFonts w:eastAsia="Times New Roman" w:cs="Times New Roman"/>
          <w:i/>
          <w:iCs/>
        </w:rPr>
        <w:t>Đức</w:t>
      </w:r>
      <w:proofErr w:type="spellEnd"/>
      <w:r w:rsidR="00C127D9">
        <w:rPr>
          <w:rFonts w:eastAsia="Times New Roman" w:cs="Times New Roman"/>
          <w:i/>
          <w:iCs/>
        </w:rPr>
        <w:t xml:space="preserve"> Tiến</w:t>
      </w:r>
      <w:r w:rsidRPr="17EA46ED">
        <w:rPr>
          <w:rFonts w:eastAsia="Times New Roman" w:cs="Times New Roman"/>
          <w:i/>
          <w:iCs/>
        </w:rPr>
        <w:t xml:space="preserve">: </w:t>
      </w:r>
      <w:r w:rsidR="00C127D9">
        <w:rPr>
          <w:rFonts w:eastAsia="Times New Roman" w:cs="Times New Roman"/>
          <w:i/>
          <w:iCs/>
        </w:rPr>
        <w:t>nguyenductien123</w:t>
      </w:r>
      <w:r w:rsidRPr="17EA46ED">
        <w:rPr>
          <w:rFonts w:eastAsia="Times New Roman" w:cs="Times New Roman"/>
          <w:i/>
          <w:iCs/>
        </w:rPr>
        <w:t>@gmail.com</w:t>
      </w:r>
    </w:p>
    <w:p w14:paraId="0EE106C2" w14:textId="2BEB27FD" w:rsidR="00587AEE" w:rsidRDefault="17EA46ED" w:rsidP="00587AEE">
      <w:pPr>
        <w:pStyle w:val="u2"/>
      </w:pPr>
      <w:bookmarkStart w:id="5" w:name="_Toc25660383"/>
      <w:r w:rsidRPr="17EA46ED">
        <w:rPr>
          <w:rFonts w:eastAsia="Times New Roman" w:cs="Times New Roman"/>
        </w:rPr>
        <w:t>Thông tin liên hệ phía công ty</w:t>
      </w:r>
      <w:bookmarkEnd w:id="5"/>
    </w:p>
    <w:p w14:paraId="6456D73D" w14:textId="7EF09B06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Lập trình viên: </w:t>
      </w:r>
    </w:p>
    <w:p w14:paraId="638A20F4" w14:textId="0682DC2D" w:rsidR="17EA46ED" w:rsidRPr="00DB32E7" w:rsidRDefault="17EA46ED" w:rsidP="17EA46ED">
      <w:pPr>
        <w:pStyle w:val="oancuaDanhsach"/>
        <w:numPr>
          <w:ilvl w:val="0"/>
          <w:numId w:val="2"/>
        </w:numPr>
        <w:rPr>
          <w:rFonts w:ascii="Tahoma" w:hAnsi="Tahoma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Hoàng Minh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: </w:t>
      </w:r>
      <w:hyperlink r:id="rId49" w:history="1">
        <w:r w:rsidR="00DB32E7" w:rsidRPr="008F7E7C">
          <w:rPr>
            <w:rStyle w:val="Siuktni"/>
            <w:rFonts w:eastAsia="Times New Roman" w:cs="Times New Roman"/>
            <w:i/>
            <w:iCs/>
          </w:rPr>
          <w:t>hmh982212@gmail.com</w:t>
        </w:r>
      </w:hyperlink>
    </w:p>
    <w:p w14:paraId="23F0A256" w14:textId="2FBFAA84" w:rsidR="00DB32E7" w:rsidRDefault="00DB32E7" w:rsidP="17EA46ED">
      <w:pPr>
        <w:pStyle w:val="oancuaDanhsach"/>
        <w:numPr>
          <w:ilvl w:val="0"/>
          <w:numId w:val="2"/>
        </w:numPr>
        <w:rPr>
          <w:i/>
          <w:iCs/>
        </w:rPr>
      </w:pPr>
      <w:r w:rsidRPr="001F2F54">
        <w:rPr>
          <w:rFonts w:eastAsia="Times New Roman" w:cs="Times New Roman"/>
          <w:i/>
          <w:iCs/>
        </w:rPr>
        <w:t>Lê Hải Nam:</w:t>
      </w:r>
      <w:r>
        <w:rPr>
          <w:rFonts w:eastAsia="Times New Roman" w:cs="Times New Roman"/>
          <w:i/>
          <w:iCs/>
        </w:rPr>
        <w:t xml:space="preserve"> </w:t>
      </w:r>
      <w:r w:rsidR="00063F07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 </w:t>
      </w:r>
      <w:hyperlink r:id="rId50" w:tgtFrame="_blank" w:history="1">
        <w:r w:rsidR="00063F07">
          <w:rPr>
            <w:rStyle w:val="normaltextrun"/>
            <w:i/>
            <w:iCs/>
            <w:color w:val="0000FF"/>
            <w:sz w:val="22"/>
            <w:szCs w:val="22"/>
            <w:u w:val="single"/>
            <w:shd w:val="clear" w:color="auto" w:fill="FFFFFF"/>
          </w:rPr>
          <w:t>lehainam38@gmail.com</w:t>
        </w:r>
      </w:hyperlink>
    </w:p>
    <w:p w14:paraId="22D31442" w14:textId="79F7CBB8" w:rsidR="17EA46ED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Business Analyst</w:t>
      </w:r>
    </w:p>
    <w:p w14:paraId="7A79D56B" w14:textId="77777777" w:rsidR="00DB32E7" w:rsidRDefault="00DB32E7" w:rsidP="00DB32E7">
      <w:pPr>
        <w:pStyle w:val="oancuaDanhsach"/>
        <w:numPr>
          <w:ilvl w:val="0"/>
          <w:numId w:val="2"/>
        </w:numPr>
        <w:rPr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Phạm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Hiếu</w:t>
      </w:r>
      <w:proofErr w:type="spellEnd"/>
      <w:r w:rsidRPr="17EA46ED">
        <w:rPr>
          <w:rFonts w:eastAsia="Times New Roman" w:cs="Times New Roman"/>
          <w:i/>
          <w:iCs/>
        </w:rPr>
        <w:t xml:space="preserve"> Trung: </w:t>
      </w:r>
      <w:hyperlink r:id="rId51">
        <w:r w:rsidRPr="17EA46ED">
          <w:rPr>
            <w:rStyle w:val="Siuktni"/>
            <w:rFonts w:eastAsia="Times New Roman" w:cs="Times New Roman"/>
            <w:i/>
            <w:iCs/>
          </w:rPr>
          <w:t>trung.ph171198@gmail.com</w:t>
        </w:r>
      </w:hyperlink>
    </w:p>
    <w:p w14:paraId="7D9B502D" w14:textId="04D5F758" w:rsidR="00DB32E7" w:rsidRDefault="00DB32E7" w:rsidP="00DB32E7">
      <w:pPr>
        <w:rPr>
          <w:i/>
          <w:iCs/>
        </w:rPr>
      </w:pPr>
      <w:r>
        <w:rPr>
          <w:i/>
          <w:iCs/>
        </w:rPr>
        <w:t>Tester</w:t>
      </w:r>
    </w:p>
    <w:p w14:paraId="1F7E99CD" w14:textId="3A5F4E70" w:rsidR="00DB32E7" w:rsidRPr="00DB32E7" w:rsidRDefault="00DB32E7" w:rsidP="00DB32E7">
      <w:pPr>
        <w:pStyle w:val="oancuaDanhsach"/>
        <w:numPr>
          <w:ilvl w:val="0"/>
          <w:numId w:val="43"/>
        </w:numPr>
        <w:rPr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Hà Văn </w:t>
      </w:r>
      <w:proofErr w:type="spellStart"/>
      <w:r w:rsidRPr="17EA46ED">
        <w:rPr>
          <w:rFonts w:eastAsia="Times New Roman" w:cs="Times New Roman"/>
          <w:i/>
          <w:iCs/>
        </w:rPr>
        <w:t>Đức</w:t>
      </w:r>
      <w:proofErr w:type="spellEnd"/>
      <w:r w:rsidRPr="17EA46ED">
        <w:rPr>
          <w:rFonts w:eastAsia="Times New Roman" w:cs="Times New Roman"/>
          <w:i/>
          <w:iCs/>
        </w:rPr>
        <w:t>: duchv.vnist@gmail.com</w:t>
      </w:r>
    </w:p>
    <w:p w14:paraId="45B24AF6" w14:textId="32FD9F66" w:rsidR="17EA46ED" w:rsidRDefault="17EA46ED" w:rsidP="17EA46ED">
      <w:pPr>
        <w:rPr>
          <w:rFonts w:eastAsia="Times New Roman" w:cs="Times New Roman"/>
          <w:i/>
          <w:iCs/>
        </w:rPr>
      </w:pPr>
    </w:p>
    <w:p w14:paraId="1E7F1130" w14:textId="3C0E60F1" w:rsidR="00587AEE" w:rsidRDefault="17EA46ED" w:rsidP="17EA46ED">
      <w:pPr>
        <w:pStyle w:val="u2"/>
      </w:pPr>
      <w:bookmarkStart w:id="6" w:name="_Toc25660384"/>
      <w:r w:rsidRPr="17EA46ED">
        <w:rPr>
          <w:rFonts w:eastAsia="Times New Roman" w:cs="Times New Roman"/>
        </w:rPr>
        <w:t xml:space="preserve">Phân chia </w:t>
      </w:r>
      <w:proofErr w:type="spellStart"/>
      <w:r w:rsidRPr="17EA46ED">
        <w:rPr>
          <w:rFonts w:eastAsia="Times New Roman" w:cs="Times New Roman"/>
        </w:rPr>
        <w:t>vai</w:t>
      </w:r>
      <w:proofErr w:type="spellEnd"/>
      <w:r w:rsidRPr="17EA46ED">
        <w:rPr>
          <w:rFonts w:eastAsia="Times New Roman" w:cs="Times New Roman"/>
        </w:rPr>
        <w:t xml:space="preserve"> trò của thành viên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và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6"/>
    </w:p>
    <w:p w14:paraId="73089F0B" w14:textId="413000FA" w:rsidR="00C70053" w:rsidRDefault="00C70053" w:rsidP="00DB32E7">
      <w:pPr>
        <w:pStyle w:val="oancuaDanhsach"/>
        <w:numPr>
          <w:ilvl w:val="0"/>
          <w:numId w:val="43"/>
        </w:numPr>
        <w:rPr>
          <w:rFonts w:eastAsia="Times New Roman" w:cs="Times New Roman"/>
          <w:i/>
          <w:iCs/>
        </w:rPr>
      </w:pPr>
      <w:proofErr w:type="spellStart"/>
      <w:r w:rsidRPr="00DB32E7">
        <w:rPr>
          <w:rFonts w:eastAsia="Times New Roman" w:cs="Times New Roman"/>
          <w:i/>
          <w:iCs/>
        </w:rPr>
        <w:t>Phạm</w:t>
      </w:r>
      <w:proofErr w:type="spellEnd"/>
      <w:r w:rsidRPr="00DB32E7">
        <w:rPr>
          <w:rFonts w:eastAsia="Times New Roman" w:cs="Times New Roman"/>
          <w:i/>
          <w:iCs/>
        </w:rPr>
        <w:t xml:space="preserve"> </w:t>
      </w:r>
      <w:proofErr w:type="spellStart"/>
      <w:r w:rsidRPr="00DB32E7">
        <w:rPr>
          <w:rFonts w:eastAsia="Times New Roman" w:cs="Times New Roman"/>
          <w:i/>
          <w:iCs/>
        </w:rPr>
        <w:t>Hiếu</w:t>
      </w:r>
      <w:proofErr w:type="spellEnd"/>
      <w:r w:rsidRPr="00DB32E7">
        <w:rPr>
          <w:rFonts w:eastAsia="Times New Roman" w:cs="Times New Roman"/>
          <w:i/>
          <w:iCs/>
        </w:rPr>
        <w:t xml:space="preserve"> Trung: Nhóm trưởng</w:t>
      </w:r>
      <w:r w:rsidR="00DB32E7" w:rsidRPr="00DB32E7">
        <w:rPr>
          <w:rFonts w:eastAsia="Times New Roman" w:cs="Times New Roman"/>
          <w:i/>
          <w:iCs/>
        </w:rPr>
        <w:t>, Business Analyst</w:t>
      </w:r>
    </w:p>
    <w:p w14:paraId="5C8EF569" w14:textId="200392F1" w:rsidR="00207B6A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Làm việc </w:t>
      </w:r>
      <w:proofErr w:type="spellStart"/>
      <w:r>
        <w:rPr>
          <w:rFonts w:eastAsia="Times New Roman" w:cs="Times New Roman"/>
          <w:i/>
          <w:iCs/>
        </w:rPr>
        <w:t>trực</w:t>
      </w:r>
      <w:proofErr w:type="spellEnd"/>
      <w:r>
        <w:rPr>
          <w:rFonts w:eastAsia="Times New Roman" w:cs="Times New Roman"/>
          <w:i/>
          <w:iCs/>
        </w:rPr>
        <w:t xml:space="preserve"> tiếp với </w:t>
      </w:r>
      <w:proofErr w:type="spellStart"/>
      <w:r>
        <w:rPr>
          <w:rFonts w:eastAsia="Times New Roman" w:cs="Times New Roman"/>
          <w:i/>
          <w:iCs/>
        </w:rPr>
        <w:t>khách</w:t>
      </w:r>
      <w:proofErr w:type="spellEnd"/>
      <w:r>
        <w:rPr>
          <w:rFonts w:eastAsia="Times New Roman" w:cs="Times New Roman"/>
          <w:i/>
          <w:iCs/>
        </w:rPr>
        <w:t xml:space="preserve"> hàng để đưa ra giải pháp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dự </w:t>
      </w:r>
      <w:proofErr w:type="spellStart"/>
      <w:r>
        <w:rPr>
          <w:rFonts w:eastAsia="Times New Roman" w:cs="Times New Roman"/>
          <w:i/>
          <w:iCs/>
        </w:rPr>
        <w:t>án</w:t>
      </w:r>
      <w:proofErr w:type="spellEnd"/>
    </w:p>
    <w:p w14:paraId="69A24126" w14:textId="21051F50" w:rsidR="004D54B7" w:rsidRDefault="004D54B7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Thiết kế các tài liệu: tài liệu phân tích, thiết kế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5E209C66" w14:textId="68FF30EF" w:rsidR="00207B6A" w:rsidRPr="00DB32E7" w:rsidRDefault="00207B6A" w:rsidP="004D54B7">
      <w:pPr>
        <w:pStyle w:val="oancuaDanhsach"/>
        <w:numPr>
          <w:ilvl w:val="1"/>
          <w:numId w:val="43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lastRenderedPageBreak/>
        <w:t xml:space="preserve">Giao </w:t>
      </w:r>
      <w:proofErr w:type="spellStart"/>
      <w:r>
        <w:rPr>
          <w:rFonts w:eastAsia="Times New Roman" w:cs="Times New Roman"/>
          <w:i/>
          <w:iCs/>
        </w:rPr>
        <w:t>nhiệm</w:t>
      </w:r>
      <w:proofErr w:type="spellEnd"/>
      <w:r>
        <w:rPr>
          <w:rFonts w:eastAsia="Times New Roman" w:cs="Times New Roman"/>
          <w:i/>
          <w:iCs/>
        </w:rPr>
        <w:t xml:space="preserve"> vụ </w:t>
      </w:r>
      <w:proofErr w:type="spellStart"/>
      <w:r>
        <w:rPr>
          <w:rFonts w:eastAsia="Times New Roman" w:cs="Times New Roman"/>
          <w:i/>
          <w:iCs/>
        </w:rPr>
        <w:t>cho</w:t>
      </w:r>
      <w:proofErr w:type="spellEnd"/>
      <w:r>
        <w:rPr>
          <w:rFonts w:eastAsia="Times New Roman" w:cs="Times New Roman"/>
          <w:i/>
          <w:iCs/>
        </w:rPr>
        <w:t xml:space="preserve"> các lập trình viên</w:t>
      </w:r>
    </w:p>
    <w:p w14:paraId="72AD7366" w14:textId="25D15B6A" w:rsidR="00165B2F" w:rsidRDefault="00F76CA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Hoàng Minh </w:t>
      </w:r>
      <w:proofErr w:type="spellStart"/>
      <w:r w:rsidRPr="001F2F54">
        <w:rPr>
          <w:rFonts w:eastAsia="Times New Roman" w:cs="Times New Roman"/>
          <w:i/>
          <w:iCs/>
        </w:rPr>
        <w:t>Hiếu</w:t>
      </w:r>
      <w:proofErr w:type="spellEnd"/>
      <w:r w:rsidRPr="001F2F54">
        <w:rPr>
          <w:rFonts w:eastAsia="Times New Roman" w:cs="Times New Roman"/>
          <w:i/>
          <w:iCs/>
        </w:rPr>
        <w:t>:</w:t>
      </w:r>
      <w:r w:rsidR="00C70053" w:rsidRPr="001F2F54">
        <w:rPr>
          <w:rFonts w:eastAsia="Times New Roman" w:cs="Times New Roman"/>
          <w:i/>
          <w:iCs/>
        </w:rPr>
        <w:t xml:space="preserve"> Lập trình viên</w:t>
      </w:r>
    </w:p>
    <w:p w14:paraId="6BACA62E" w14:textId="1DB7EE14" w:rsidR="004D54B7" w:rsidRP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giao diện (frontend)</w:t>
      </w:r>
    </w:p>
    <w:p w14:paraId="08018902" w14:textId="156EB63D" w:rsidR="00F76CA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>Lê Hải Nam: Lập trình viên</w:t>
      </w:r>
    </w:p>
    <w:p w14:paraId="5351F017" w14:textId="54750EA5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Lập trình server (backend)</w:t>
      </w:r>
    </w:p>
    <w:p w14:paraId="3461DF06" w14:textId="29BFAC54" w:rsidR="00C70053" w:rsidRDefault="00C70053" w:rsidP="001F2F54">
      <w:pPr>
        <w:pStyle w:val="oancuaDanhsach"/>
        <w:numPr>
          <w:ilvl w:val="0"/>
          <w:numId w:val="42"/>
        </w:numPr>
        <w:rPr>
          <w:rFonts w:eastAsia="Times New Roman" w:cs="Times New Roman"/>
          <w:i/>
          <w:iCs/>
        </w:rPr>
      </w:pPr>
      <w:r w:rsidRPr="001F2F54">
        <w:rPr>
          <w:rFonts w:eastAsia="Times New Roman" w:cs="Times New Roman"/>
          <w:i/>
          <w:iCs/>
        </w:rPr>
        <w:t xml:space="preserve">Hà Văn </w:t>
      </w:r>
      <w:proofErr w:type="spellStart"/>
      <w:r w:rsidRPr="001F2F54">
        <w:rPr>
          <w:rFonts w:eastAsia="Times New Roman" w:cs="Times New Roman"/>
          <w:i/>
          <w:iCs/>
        </w:rPr>
        <w:t>Đức</w:t>
      </w:r>
      <w:proofErr w:type="spellEnd"/>
      <w:r w:rsidRPr="001F2F54">
        <w:rPr>
          <w:rFonts w:eastAsia="Times New Roman" w:cs="Times New Roman"/>
          <w:i/>
          <w:iCs/>
        </w:rPr>
        <w:t>: Người kiểm thử</w:t>
      </w:r>
    </w:p>
    <w:p w14:paraId="00223BF0" w14:textId="48C6532A" w:rsidR="004D54B7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Xây </w:t>
      </w:r>
      <w:proofErr w:type="spellStart"/>
      <w:r>
        <w:rPr>
          <w:rFonts w:eastAsia="Times New Roman" w:cs="Times New Roman"/>
          <w:i/>
          <w:iCs/>
        </w:rPr>
        <w:t>dựng</w:t>
      </w:r>
      <w:proofErr w:type="spellEnd"/>
      <w:r>
        <w:rPr>
          <w:rFonts w:eastAsia="Times New Roman" w:cs="Times New Roman"/>
          <w:i/>
          <w:iCs/>
        </w:rPr>
        <w:t xml:space="preserve"> các testcase</w:t>
      </w:r>
    </w:p>
    <w:p w14:paraId="3942EAEF" w14:textId="44DA0772" w:rsidR="004D54B7" w:rsidRPr="001F2F54" w:rsidRDefault="004D54B7" w:rsidP="004D54B7">
      <w:pPr>
        <w:pStyle w:val="oancuaDanhsach"/>
        <w:numPr>
          <w:ilvl w:val="1"/>
          <w:numId w:val="42"/>
        </w:numPr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 xml:space="preserve">Kiểm thử hệ </w:t>
      </w:r>
      <w:proofErr w:type="spellStart"/>
      <w:r>
        <w:rPr>
          <w:rFonts w:eastAsia="Times New Roman" w:cs="Times New Roman"/>
          <w:i/>
          <w:iCs/>
        </w:rPr>
        <w:t>thống</w:t>
      </w:r>
      <w:proofErr w:type="spellEnd"/>
    </w:p>
    <w:p w14:paraId="088D6B81" w14:textId="77777777" w:rsidR="00C70053" w:rsidRDefault="00C70053" w:rsidP="17EA46ED">
      <w:pPr>
        <w:rPr>
          <w:rFonts w:eastAsia="Times New Roman" w:cs="Times New Roman"/>
          <w:i/>
          <w:iCs/>
        </w:rPr>
      </w:pPr>
    </w:p>
    <w:p w14:paraId="7BD07BE7" w14:textId="77777777" w:rsidR="00B0583E" w:rsidRDefault="00B0583E" w:rsidP="17EA46ED">
      <w:pPr>
        <w:rPr>
          <w:rFonts w:eastAsia="Times New Roman" w:cs="Times New Roman"/>
        </w:rPr>
      </w:pPr>
    </w:p>
    <w:p w14:paraId="17A0C0EA" w14:textId="77777777" w:rsidR="00A17A47" w:rsidRPr="00A17A47" w:rsidRDefault="00A17A47" w:rsidP="17EA46ED">
      <w:pPr>
        <w:rPr>
          <w:rFonts w:eastAsia="Times New Roman" w:cs="Times New Roman"/>
        </w:rPr>
      </w:pPr>
    </w:p>
    <w:p w14:paraId="0C81500B" w14:textId="77777777" w:rsidR="005325D6" w:rsidRPr="005325D6" w:rsidRDefault="005325D6" w:rsidP="17EA46ED">
      <w:pPr>
        <w:rPr>
          <w:rFonts w:eastAsia="Times New Roman" w:cs="Times New Roman"/>
        </w:rPr>
      </w:pPr>
    </w:p>
    <w:p w14:paraId="19223475" w14:textId="1F7601BD" w:rsidR="00F16A81" w:rsidRDefault="17EA46ED" w:rsidP="17EA46ED">
      <w:pPr>
        <w:pStyle w:val="u1"/>
      </w:pPr>
      <w:bookmarkStart w:id="7" w:name="_Toc25660385"/>
      <w:r w:rsidRPr="17EA46ED">
        <w:rPr>
          <w:rFonts w:eastAsia="Times New Roman" w:cs="Times New Roman"/>
        </w:rPr>
        <w:t xml:space="preserve">Khảo sát dự </w:t>
      </w:r>
      <w:proofErr w:type="spellStart"/>
      <w:r w:rsidRPr="17EA46ED">
        <w:rPr>
          <w:rFonts w:eastAsia="Times New Roman" w:cs="Times New Roman"/>
        </w:rPr>
        <w:t>án</w:t>
      </w:r>
      <w:bookmarkEnd w:id="7"/>
      <w:proofErr w:type="spellEnd"/>
    </w:p>
    <w:p w14:paraId="4EFA2D31" w14:textId="2B5DE41B" w:rsidR="00344D7B" w:rsidRDefault="17EA46ED" w:rsidP="17EA46ED">
      <w:pPr>
        <w:pStyle w:val="u2"/>
      </w:pPr>
      <w:bookmarkStart w:id="8" w:name="_Toc25660386"/>
      <w:r w:rsidRPr="17EA46ED">
        <w:rPr>
          <w:rFonts w:eastAsia="Times New Roman" w:cs="Times New Roman"/>
        </w:rPr>
        <w:t xml:space="preserve">Yêu cầu </w:t>
      </w: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</w:t>
      </w:r>
      <w:bookmarkEnd w:id="8"/>
    </w:p>
    <w:p w14:paraId="0D2D6649" w14:textId="09141E27" w:rsidR="00947316" w:rsidRDefault="17EA46ED" w:rsidP="17EA46ED">
      <w:pPr>
        <w:pStyle w:val="u2"/>
      </w:pPr>
      <w:bookmarkStart w:id="9" w:name="_Toc25660387"/>
      <w:r w:rsidRPr="17EA46ED">
        <w:rPr>
          <w:rFonts w:eastAsia="Times New Roman" w:cs="Times New Roman"/>
        </w:rPr>
        <w:t>Mô hình hoạt động hiện thời – nghiệp vụ</w:t>
      </w:r>
      <w:bookmarkEnd w:id="9"/>
    </w:p>
    <w:p w14:paraId="7188314F" w14:textId="6CABACFC" w:rsidR="00947316" w:rsidRDefault="17EA46ED" w:rsidP="17EA46ED">
      <w:pPr>
        <w:pStyle w:val="u2"/>
      </w:pPr>
      <w:bookmarkStart w:id="10" w:name="_Toc25660388"/>
      <w:r w:rsidRPr="17EA46ED">
        <w:rPr>
          <w:rFonts w:eastAsia="Times New Roman" w:cs="Times New Roman"/>
        </w:rPr>
        <w:t xml:space="preserve">Mô hình hoạt động dự kiến sau khi </w:t>
      </w:r>
      <w:proofErr w:type="spellStart"/>
      <w:r w:rsidRPr="17EA46ED">
        <w:rPr>
          <w:rFonts w:eastAsia="Times New Roman" w:cs="Times New Roman"/>
        </w:rPr>
        <w:t>áp</w:t>
      </w:r>
      <w:proofErr w:type="spellEnd"/>
      <w:r w:rsidRPr="17EA46ED">
        <w:rPr>
          <w:rFonts w:eastAsia="Times New Roman" w:cs="Times New Roman"/>
        </w:rPr>
        <w:t xml:space="preserve"> dụng </w:t>
      </w:r>
      <w:proofErr w:type="spellStart"/>
      <w:r w:rsidRPr="17EA46ED">
        <w:rPr>
          <w:rFonts w:eastAsia="Times New Roman" w:cs="Times New Roman"/>
        </w:rPr>
        <w:t>sản</w:t>
      </w:r>
      <w:proofErr w:type="spellEnd"/>
      <w:r w:rsidRPr="17EA46ED">
        <w:rPr>
          <w:rFonts w:eastAsia="Times New Roman" w:cs="Times New Roman"/>
        </w:rPr>
        <w:t xml:space="preserve"> phẩm mới</w:t>
      </w:r>
      <w:bookmarkEnd w:id="10"/>
    </w:p>
    <w:p w14:paraId="1118375C" w14:textId="1B5DBC48" w:rsidR="00F3362F" w:rsidRPr="00947316" w:rsidRDefault="17EA46ED" w:rsidP="17EA46ED">
      <w:pPr>
        <w:pStyle w:val="u2"/>
      </w:pPr>
      <w:bookmarkStart w:id="11" w:name="_Toc25660389"/>
      <w:proofErr w:type="spellStart"/>
      <w:r w:rsidRPr="17EA46ED">
        <w:rPr>
          <w:rFonts w:eastAsia="Times New Roman" w:cs="Times New Roman"/>
        </w:rPr>
        <w:t>Phạm</w:t>
      </w:r>
      <w:proofErr w:type="spellEnd"/>
      <w:r w:rsidRPr="17EA46ED">
        <w:rPr>
          <w:rFonts w:eastAsia="Times New Roman" w:cs="Times New Roman"/>
        </w:rPr>
        <w:t xml:space="preserve"> vi dự </w:t>
      </w:r>
      <w:proofErr w:type="spellStart"/>
      <w:r w:rsidRPr="17EA46ED">
        <w:rPr>
          <w:rFonts w:eastAsia="Times New Roman" w:cs="Times New Roman"/>
        </w:rPr>
        <w:t>án</w:t>
      </w:r>
      <w:bookmarkEnd w:id="11"/>
      <w:proofErr w:type="spellEnd"/>
    </w:p>
    <w:p w14:paraId="51906836" w14:textId="543D8E3B" w:rsidR="00802E21" w:rsidRDefault="17EA46ED" w:rsidP="00F16A81">
      <w:pPr>
        <w:pStyle w:val="u1"/>
      </w:pPr>
      <w:bookmarkStart w:id="12" w:name="_Toc25660390"/>
      <w:r w:rsidRPr="17EA46ED">
        <w:rPr>
          <w:rFonts w:eastAsia="Times New Roman" w:cs="Times New Roman"/>
        </w:rPr>
        <w:t>Giao tiếp/Trao đổi thông tin</w:t>
      </w:r>
      <w:bookmarkEnd w:id="12"/>
    </w:p>
    <w:p w14:paraId="58864480" w14:textId="0AB80273" w:rsid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>Các qui định về họp hành nội bộ</w:t>
      </w:r>
    </w:p>
    <w:p w14:paraId="5042BED5" w14:textId="75EDE298" w:rsidR="00802E21" w:rsidRPr="00802E21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Các qui định về họp hành với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</w:t>
      </w:r>
    </w:p>
    <w:p w14:paraId="201D3D5C" w14:textId="571BF035" w:rsidR="00E31DB9" w:rsidRDefault="17EA46ED" w:rsidP="17EA46ED">
      <w:pPr>
        <w:pStyle w:val="u1"/>
      </w:pPr>
      <w:bookmarkStart w:id="13" w:name="_Toc25660391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chung</w:t>
      </w:r>
      <w:bookmarkEnd w:id="13"/>
      <w:proofErr w:type="spellEnd"/>
    </w:p>
    <w:p w14:paraId="486E4519" w14:textId="6B9C9826" w:rsidR="00464FA9" w:rsidRDefault="17EA46ED" w:rsidP="17EA46ED">
      <w:pPr>
        <w:pStyle w:val="u2"/>
      </w:pPr>
      <w:bookmarkStart w:id="14" w:name="_Toc25660392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tính năng</w:t>
      </w:r>
      <w:bookmarkEnd w:id="14"/>
    </w:p>
    <w:p w14:paraId="7185C969" w14:textId="6174B834" w:rsidR="00451DC3" w:rsidRDefault="17EA46ED" w:rsidP="17EA46ED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Nêu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</w:t>
      </w:r>
    </w:p>
    <w:p w14:paraId="7BAAB606" w14:textId="77777777" w:rsidR="00B34199" w:rsidRDefault="17EA46ED" w:rsidP="00B34199">
      <w:pPr>
        <w:pStyle w:val="u2"/>
      </w:pPr>
      <w:bookmarkStart w:id="15" w:name="_Toc25660393"/>
      <w:r w:rsidRPr="17EA46ED">
        <w:rPr>
          <w:rFonts w:eastAsia="Times New Roman" w:cs="Times New Roman"/>
        </w:rPr>
        <w:t>Work Breakdown Structure</w:t>
      </w:r>
      <w:bookmarkEnd w:id="15"/>
    </w:p>
    <w:p w14:paraId="5F15F937" w14:textId="4F8EA21B" w:rsidR="00B34199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Vẽ WBS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khoảng 5 tính năng nói trên</w:t>
      </w:r>
    </w:p>
    <w:p w14:paraId="2DEDCC89" w14:textId="0762FFC5" w:rsidR="00AD72E3" w:rsidRPr="00AD72E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Phải quan tâm tới deadline mà </w:t>
      </w:r>
      <w:proofErr w:type="spellStart"/>
      <w:r w:rsidRPr="17EA46ED">
        <w:rPr>
          <w:rFonts w:eastAsia="Times New Roman" w:cs="Times New Roman"/>
          <w:i/>
          <w:iCs/>
        </w:rPr>
        <w:t>khách</w:t>
      </w:r>
      <w:proofErr w:type="spellEnd"/>
      <w:r w:rsidRPr="17EA46ED">
        <w:rPr>
          <w:rFonts w:eastAsia="Times New Roman" w:cs="Times New Roman"/>
          <w:i/>
          <w:iCs/>
        </w:rPr>
        <w:t xml:space="preserve"> hàng yêu cầu, và chỉ nên sử dụng tầm 90% thời gian. 10% còn lại là buffer.</w:t>
      </w:r>
    </w:p>
    <w:p w14:paraId="7CB60D16" w14:textId="7C752AC3" w:rsidR="002814C8" w:rsidRDefault="17EA46ED" w:rsidP="17EA46ED">
      <w:pPr>
        <w:pStyle w:val="u2"/>
      </w:pPr>
      <w:bookmarkStart w:id="16" w:name="_Toc25660394"/>
      <w:proofErr w:type="spellStart"/>
      <w:r w:rsidRPr="17EA46ED">
        <w:rPr>
          <w:rFonts w:eastAsia="Times New Roman" w:cs="Times New Roman"/>
        </w:rPr>
        <w:lastRenderedPageBreak/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thời gian</w:t>
      </w:r>
      <w:bookmarkEnd w:id="16"/>
    </w:p>
    <w:p w14:paraId="4CAA1D6E" w14:textId="4D0F048F" w:rsidR="00612FB1" w:rsidRPr="00451DC3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Từ WBS xác định </w:t>
      </w:r>
      <w:proofErr w:type="spellStart"/>
      <w:r w:rsidRPr="17EA46ED">
        <w:rPr>
          <w:rFonts w:eastAsia="Times New Roman" w:cs="Times New Roman"/>
          <w:i/>
          <w:iCs/>
        </w:rPr>
        <w:t>đường</w:t>
      </w:r>
      <w:proofErr w:type="spellEnd"/>
      <w:r w:rsidRPr="17EA46ED">
        <w:rPr>
          <w:rFonts w:eastAsia="Times New Roman" w:cs="Times New Roman"/>
          <w:i/>
          <w:iCs/>
        </w:rPr>
        <w:t xml:space="preserve"> găng và </w:t>
      </w:r>
      <w:proofErr w:type="spellStart"/>
      <w:r w:rsidRPr="17EA46ED">
        <w:rPr>
          <w:rFonts w:eastAsia="Times New Roman" w:cs="Times New Roman"/>
          <w:i/>
          <w:iCs/>
        </w:rPr>
        <w:t>cho</w:t>
      </w:r>
      <w:proofErr w:type="spellEnd"/>
      <w:r w:rsidRPr="17EA46ED">
        <w:rPr>
          <w:rFonts w:eastAsia="Times New Roman" w:cs="Times New Roman"/>
          <w:i/>
          <w:iCs/>
        </w:rPr>
        <w:t xml:space="preserve"> biết thời gian cần thiết để làm dự </w:t>
      </w:r>
      <w:proofErr w:type="spellStart"/>
      <w:r w:rsidRPr="17EA46ED">
        <w:rPr>
          <w:rFonts w:eastAsia="Times New Roman" w:cs="Times New Roman"/>
          <w:i/>
          <w:iCs/>
        </w:rPr>
        <w:t>án</w:t>
      </w:r>
      <w:proofErr w:type="spellEnd"/>
      <w:r w:rsidRPr="17EA46ED">
        <w:rPr>
          <w:rFonts w:eastAsia="Times New Roman" w:cs="Times New Roman"/>
          <w:i/>
          <w:iCs/>
        </w:rPr>
        <w:t>.</w:t>
      </w:r>
    </w:p>
    <w:p w14:paraId="33628FB7" w14:textId="77777777" w:rsidR="00D466C7" w:rsidRDefault="17EA46ED" w:rsidP="17EA46ED">
      <w:pPr>
        <w:pStyle w:val="u2"/>
      </w:pPr>
      <w:bookmarkStart w:id="17" w:name="_Toc25660395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rủi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ro</w:t>
      </w:r>
      <w:bookmarkEnd w:id="17"/>
      <w:proofErr w:type="spellEnd"/>
    </w:p>
    <w:p w14:paraId="75BBC988" w14:textId="77777777" w:rsidR="00D466C7" w:rsidRPr="00D466C7" w:rsidRDefault="00D466C7" w:rsidP="17EA46ED">
      <w:pPr>
        <w:rPr>
          <w:rFonts w:eastAsia="Times New Roman" w:cs="Times New Roman"/>
        </w:rPr>
      </w:pPr>
    </w:p>
    <w:p w14:paraId="5532CC94" w14:textId="4F7211A5" w:rsidR="00E31DB9" w:rsidRDefault="17EA46ED" w:rsidP="17EA46ED">
      <w:pPr>
        <w:pStyle w:val="u1"/>
      </w:pPr>
      <w:bookmarkStart w:id="18" w:name="_Toc25660396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giá thành</w:t>
      </w:r>
      <w:bookmarkEnd w:id="18"/>
    </w:p>
    <w:p w14:paraId="44E85B20" w14:textId="2842D48F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phát </w:t>
      </w:r>
      <w:proofErr w:type="gramStart"/>
      <w:r w:rsidRPr="17EA46ED">
        <w:rPr>
          <w:rFonts w:eastAsia="Times New Roman" w:cs="Times New Roman"/>
          <w:i/>
          <w:iCs/>
        </w:rPr>
        <w:t>triển  +</w:t>
      </w:r>
      <w:proofErr w:type="gramEnd"/>
      <w:r w:rsidRPr="17EA46ED">
        <w:rPr>
          <w:rFonts w:eastAsia="Times New Roman" w:cs="Times New Roman"/>
          <w:i/>
          <w:iCs/>
        </w:rPr>
        <w:t xml:space="preserve">  Chi phí kiểm thử</w:t>
      </w:r>
    </w:p>
    <w:p w14:paraId="5B12B085" w14:textId="57F96118" w:rsidR="003E6A70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vận</w:t>
      </w:r>
      <w:proofErr w:type="spellEnd"/>
      <w:r w:rsidRPr="17EA46ED">
        <w:rPr>
          <w:rFonts w:eastAsia="Times New Roman" w:cs="Times New Roman"/>
          <w:i/>
          <w:iCs/>
        </w:rPr>
        <w:t xml:space="preserve"> hành, quản lý, hành chính</w:t>
      </w:r>
    </w:p>
    <w:p w14:paraId="150ECCDC" w14:textId="16B828C3" w:rsidR="003C2146" w:rsidRDefault="17EA46ED" w:rsidP="17EA46ED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</w:rPr>
        <w:t xml:space="preserve">Chi phí </w:t>
      </w:r>
      <w:proofErr w:type="spellStart"/>
      <w:r w:rsidRPr="17EA46ED">
        <w:rPr>
          <w:rFonts w:eastAsia="Times New Roman" w:cs="Times New Roman"/>
          <w:i/>
          <w:iCs/>
        </w:rPr>
        <w:t>kính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doanh</w:t>
      </w:r>
      <w:proofErr w:type="spellEnd"/>
      <w:r w:rsidRPr="17EA46ED">
        <w:rPr>
          <w:rFonts w:eastAsia="Times New Roman" w:cs="Times New Roman"/>
          <w:i/>
          <w:iCs/>
        </w:rPr>
        <w:t xml:space="preserve">, </w:t>
      </w:r>
      <w:proofErr w:type="spellStart"/>
      <w:r w:rsidRPr="17EA46ED">
        <w:rPr>
          <w:rFonts w:eastAsia="Times New Roman" w:cs="Times New Roman"/>
          <w:i/>
          <w:iCs/>
        </w:rPr>
        <w:t>quảng</w:t>
      </w:r>
      <w:proofErr w:type="spellEnd"/>
      <w:r w:rsidRPr="17EA46ED">
        <w:rPr>
          <w:rFonts w:eastAsia="Times New Roman" w:cs="Times New Roman"/>
          <w:i/>
          <w:iCs/>
        </w:rPr>
        <w:t xml:space="preserve"> cáo, tiếp thị</w:t>
      </w:r>
    </w:p>
    <w:p w14:paraId="578C2CD0" w14:textId="2114E611" w:rsidR="00D65A38" w:rsidRDefault="17EA46ED" w:rsidP="17EA46ED">
      <w:pPr>
        <w:pStyle w:val="u1"/>
      </w:pPr>
      <w:bookmarkStart w:id="19" w:name="_Toc25660397"/>
      <w:proofErr w:type="spellStart"/>
      <w:r w:rsidRPr="17EA46ED">
        <w:rPr>
          <w:rFonts w:eastAsia="Times New Roman" w:cs="Times New Roman"/>
        </w:rPr>
        <w:t>Ước</w:t>
      </w:r>
      <w:proofErr w:type="spellEnd"/>
      <w:r w:rsidRPr="17EA46ED">
        <w:rPr>
          <w:rFonts w:eastAsia="Times New Roman" w:cs="Times New Roman"/>
        </w:rPr>
        <w:t xml:space="preserve"> </w:t>
      </w:r>
      <w:proofErr w:type="spellStart"/>
      <w:r w:rsidRPr="17EA46ED">
        <w:rPr>
          <w:rFonts w:eastAsia="Times New Roman" w:cs="Times New Roman"/>
        </w:rPr>
        <w:t>lượng</w:t>
      </w:r>
      <w:proofErr w:type="spellEnd"/>
      <w:r w:rsidRPr="17EA46ED">
        <w:rPr>
          <w:rFonts w:eastAsia="Times New Roman" w:cs="Times New Roman"/>
        </w:rPr>
        <w:t xml:space="preserve"> chất </w:t>
      </w:r>
      <w:proofErr w:type="spellStart"/>
      <w:r w:rsidRPr="17EA46ED">
        <w:rPr>
          <w:rFonts w:eastAsia="Times New Roman" w:cs="Times New Roman"/>
        </w:rPr>
        <w:t>lượng</w:t>
      </w:r>
      <w:bookmarkEnd w:id="19"/>
      <w:proofErr w:type="spellEnd"/>
    </w:p>
    <w:p w14:paraId="7019474B" w14:textId="77777777" w:rsidR="00A30C44" w:rsidRDefault="00A30C44" w:rsidP="00A30C44">
      <w:pPr>
        <w:rPr>
          <w:rFonts w:eastAsia="Times New Roman" w:cs="Times New Roman"/>
          <w:i/>
          <w:iCs/>
        </w:rPr>
      </w:pPr>
      <w:bookmarkStart w:id="20" w:name="_Toc25660398"/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dòng code</w:t>
      </w:r>
      <w:r>
        <w:rPr>
          <w:rFonts w:eastAsia="Times New Roman" w:cs="Times New Roman"/>
          <w:i/>
          <w:iCs/>
        </w:rPr>
        <w:t>: 10000</w:t>
      </w:r>
    </w:p>
    <w:p w14:paraId="14D10C7F" w14:textId="77777777" w:rsidR="00A30C44" w:rsidRDefault="00A30C44" w:rsidP="00A30C44">
      <w:pPr>
        <w:rPr>
          <w:rFonts w:eastAsia="Times New Roman" w:cs="Times New Roman"/>
          <w:i/>
          <w:iCs/>
        </w:rPr>
      </w:pPr>
      <w:proofErr w:type="spellStart"/>
      <w:r w:rsidRPr="17EA46ED">
        <w:rPr>
          <w:rFonts w:eastAsia="Times New Roman" w:cs="Times New Roman"/>
          <w:i/>
          <w:iCs/>
        </w:rPr>
        <w:t>Ước</w:t>
      </w:r>
      <w:proofErr w:type="spellEnd"/>
      <w:r w:rsidRPr="17EA46ED">
        <w:rPr>
          <w:rFonts w:eastAsia="Times New Roman" w:cs="Times New Roman"/>
          <w:i/>
          <w:iCs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</w:rPr>
        <w:t>lượng</w:t>
      </w:r>
      <w:proofErr w:type="spellEnd"/>
      <w:r w:rsidRPr="17EA46ED">
        <w:rPr>
          <w:rFonts w:eastAsia="Times New Roman" w:cs="Times New Roman"/>
          <w:i/>
          <w:iCs/>
        </w:rPr>
        <w:t xml:space="preserve"> số testcase</w:t>
      </w:r>
      <w:r>
        <w:rPr>
          <w:rFonts w:eastAsia="Times New Roman" w:cs="Times New Roman"/>
          <w:i/>
          <w:iCs/>
        </w:rPr>
        <w:t>: 30</w:t>
      </w:r>
    </w:p>
    <w:p w14:paraId="32D92E8B" w14:textId="77777777" w:rsidR="00A30C44" w:rsidRPr="00077397" w:rsidRDefault="00A30C44" w:rsidP="00A30C44">
      <w:pPr>
        <w:rPr>
          <w:rFonts w:eastAsia="Times New Roman" w:cs="Times New Roman"/>
          <w:i/>
          <w:iCs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dòng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comment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trên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mỗi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Kloc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</w:t>
      </w:r>
      <w:proofErr w:type="spellEnd"/>
      <w:r>
        <w:rPr>
          <w:rFonts w:eastAsia="Times New Roman" w:cs="Times New Roman"/>
          <w:i/>
          <w:iCs/>
        </w:rPr>
        <w:t>ông có quy định</w:t>
      </w:r>
    </w:p>
    <w:p w14:paraId="50DB4C22" w14:textId="77777777" w:rsidR="00A30C44" w:rsidRPr="009D5FF7" w:rsidRDefault="00A30C44" w:rsidP="00A30C44">
      <w:pPr>
        <w:rPr>
          <w:rFonts w:eastAsia="Times New Roman" w:cs="Times New Roman"/>
          <w:i/>
          <w:iCs/>
          <w:lang w:val="fr-FR"/>
        </w:rPr>
      </w:pPr>
      <w:r w:rsidRPr="17EA46ED">
        <w:rPr>
          <w:rFonts w:eastAsia="Times New Roman" w:cs="Times New Roman"/>
          <w:i/>
          <w:iCs/>
          <w:lang w:val="fr-FR"/>
        </w:rPr>
        <w:t xml:space="preserve">Qui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định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về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 w:rsidRPr="17EA46ED">
        <w:rPr>
          <w:rFonts w:eastAsia="Times New Roman" w:cs="Times New Roman"/>
          <w:i/>
          <w:iCs/>
          <w:lang w:val="fr-FR"/>
        </w:rPr>
        <w:t>số</w:t>
      </w:r>
      <w:proofErr w:type="spellEnd"/>
      <w:r w:rsidRPr="17EA46ED">
        <w:rPr>
          <w:rFonts w:eastAsia="Times New Roman" w:cs="Times New Roman"/>
          <w:i/>
          <w:iCs/>
          <w:lang w:val="fr-FR"/>
        </w:rPr>
        <w:t xml:space="preserve"> unit test, automation test</w:t>
      </w:r>
      <w:r>
        <w:rPr>
          <w:rFonts w:eastAsia="Times New Roman" w:cs="Times New Roman"/>
          <w:i/>
          <w:iCs/>
          <w:lang w:val="fr-FR"/>
        </w:rPr>
        <w:t xml:space="preserve"> : </w:t>
      </w:r>
      <w:proofErr w:type="spellStart"/>
      <w:r>
        <w:rPr>
          <w:rFonts w:eastAsia="Times New Roman" w:cs="Times New Roman"/>
          <w:i/>
          <w:iCs/>
          <w:lang w:val="fr-FR"/>
        </w:rPr>
        <w:t>không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có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quy</w:t>
      </w:r>
      <w:proofErr w:type="spellEnd"/>
      <w:r>
        <w:rPr>
          <w:rFonts w:eastAsia="Times New Roman" w:cs="Times New Roman"/>
          <w:i/>
          <w:iCs/>
          <w:lang w:val="fr-FR"/>
        </w:rPr>
        <w:t xml:space="preserve"> </w:t>
      </w:r>
      <w:proofErr w:type="spellStart"/>
      <w:r>
        <w:rPr>
          <w:rFonts w:eastAsia="Times New Roman" w:cs="Times New Roman"/>
          <w:i/>
          <w:iCs/>
          <w:lang w:val="fr-FR"/>
        </w:rPr>
        <w:t>định</w:t>
      </w:r>
      <w:proofErr w:type="spellEnd"/>
    </w:p>
    <w:p w14:paraId="6C4B20CD" w14:textId="46A1E73E" w:rsidR="00DE0787" w:rsidRDefault="17EA46ED" w:rsidP="00DE0787">
      <w:pPr>
        <w:pStyle w:val="u1"/>
      </w:pPr>
      <w:r w:rsidRPr="17EA46ED">
        <w:rPr>
          <w:rFonts w:eastAsia="Times New Roman" w:cs="Times New Roman"/>
        </w:rPr>
        <w:t xml:space="preserve">Phân tích thiết kế </w:t>
      </w:r>
      <w:bookmarkEnd w:id="20"/>
    </w:p>
    <w:p w14:paraId="4870C85E" w14:textId="652E97DC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1" w:name="_Toc25660399"/>
      <w:r w:rsidRPr="17EA46ED">
        <w:rPr>
          <w:rFonts w:eastAsia="Times New Roman" w:cs="Times New Roman"/>
          <w:lang w:eastAsia="en-US" w:bidi="ar-SA"/>
        </w:rPr>
        <w:t>Mô hình tích hợp phần cứng/phần mềm</w:t>
      </w:r>
      <w:bookmarkEnd w:id="21"/>
    </w:p>
    <w:p w14:paraId="483AC2A2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phần cứng</w:t>
      </w:r>
    </w:p>
    <w:p w14:paraId="114991B4" w14:textId="77777777" w:rsidR="00486DA3" w:rsidRDefault="00486DA3" w:rsidP="00486DA3">
      <w:pPr>
        <w:pStyle w:val="u3"/>
        <w:rPr>
          <w:lang w:eastAsia="en-US" w:bidi="ar-SA"/>
        </w:rPr>
      </w:pPr>
      <w:r>
        <w:rPr>
          <w:lang w:eastAsia="en-US" w:bidi="ar-SA"/>
        </w:rPr>
        <w:t>Mô hình phát triển phần mềm</w:t>
      </w:r>
    </w:p>
    <w:p w14:paraId="4784AF02" w14:textId="61F0C0DD" w:rsidR="00486DA3" w:rsidRPr="00486DA3" w:rsidRDefault="00486DA3" w:rsidP="00486DA3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6C23D80B" wp14:editId="3A11C52C">
            <wp:extent cx="5575300" cy="3115310"/>
            <wp:effectExtent l="0" t="0" r="6350" b="8890"/>
            <wp:docPr id="10" name="Hình ảnh 10" descr="Kết quả hình ảnh cho mô hình phát triển phần mềm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mô hình phát triển phần mềm agil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98E3" w14:textId="0CDA8375" w:rsidR="003F1120" w:rsidRDefault="17EA46ED" w:rsidP="17EA46ED">
      <w:pPr>
        <w:pStyle w:val="u2"/>
        <w:rPr>
          <w:rFonts w:eastAsia="Times New Roman" w:cs="Times New Roman"/>
          <w:lang w:eastAsia="en-US" w:bidi="ar-SA"/>
        </w:rPr>
      </w:pPr>
      <w:bookmarkStart w:id="22" w:name="_Toc25660400"/>
      <w:r w:rsidRPr="17EA46ED">
        <w:rPr>
          <w:rFonts w:eastAsia="Times New Roman" w:cs="Times New Roman"/>
          <w:lang w:eastAsia="en-US" w:bidi="ar-SA"/>
        </w:rPr>
        <w:lastRenderedPageBreak/>
        <w:t>Giao diện</w:t>
      </w:r>
      <w:bookmarkEnd w:id="22"/>
    </w:p>
    <w:p w14:paraId="195D172D" w14:textId="77777777" w:rsidR="00D57101" w:rsidRPr="00807986" w:rsidRDefault="00D57101" w:rsidP="00D57101">
      <w:pPr>
        <w:pStyle w:val="u3"/>
        <w:rPr>
          <w:lang w:eastAsia="en-US" w:bidi="ar-SA"/>
        </w:rPr>
      </w:pPr>
      <w:r w:rsidRPr="00807986">
        <w:rPr>
          <w:lang w:eastAsia="en-US" w:bidi="ar-SA"/>
        </w:rPr>
        <w:drawing>
          <wp:anchor distT="0" distB="0" distL="114300" distR="114300" simplePos="0" relativeHeight="251659264" behindDoc="0" locked="0" layoutInCell="1" allowOverlap="1" wp14:anchorId="234EE387" wp14:editId="247B8524">
            <wp:simplePos x="0" y="0"/>
            <wp:positionH relativeFrom="margin">
              <wp:align>left</wp:align>
            </wp:positionH>
            <wp:positionV relativeFrom="paragraph">
              <wp:posOffset>449433</wp:posOffset>
            </wp:positionV>
            <wp:extent cx="5575300" cy="2620645"/>
            <wp:effectExtent l="0" t="0" r="6350" b="825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ký</w:t>
      </w:r>
    </w:p>
    <w:p w14:paraId="35F1D3F4" w14:textId="77777777" w:rsidR="00D57101" w:rsidRPr="00D57101" w:rsidRDefault="00D57101" w:rsidP="00D57101">
      <w:pPr>
        <w:rPr>
          <w:lang w:eastAsia="en-US" w:bidi="ar-SA"/>
        </w:rPr>
      </w:pPr>
      <w:bookmarkStart w:id="23" w:name="_GoBack"/>
      <w:bookmarkEnd w:id="23"/>
    </w:p>
    <w:p w14:paraId="4FCD1508" w14:textId="1FFE18EF" w:rsidR="003F1120" w:rsidRDefault="17EA46ED" w:rsidP="17EA46ED">
      <w:pPr>
        <w:pStyle w:val="u2"/>
        <w:rPr>
          <w:lang w:eastAsia="en-US" w:bidi="ar-SA"/>
        </w:rPr>
      </w:pPr>
      <w:bookmarkStart w:id="24" w:name="_Toc25660401"/>
      <w:r w:rsidRPr="17EA46ED">
        <w:rPr>
          <w:rFonts w:eastAsia="Times New Roman" w:cs="Times New Roman"/>
          <w:lang w:eastAsia="en-US" w:bidi="ar-SA"/>
        </w:rPr>
        <w:t xml:space="preserve">Cơ </w:t>
      </w:r>
      <w:proofErr w:type="spellStart"/>
      <w:r w:rsidRPr="17EA46ED">
        <w:rPr>
          <w:rFonts w:eastAsia="Times New Roman" w:cs="Times New Roman"/>
          <w:lang w:eastAsia="en-US" w:bidi="ar-SA"/>
        </w:rPr>
        <w:t>sở</w:t>
      </w:r>
      <w:proofErr w:type="spellEnd"/>
      <w:r w:rsidRPr="17EA46ED">
        <w:rPr>
          <w:rFonts w:eastAsia="Times New Roman" w:cs="Times New Roman"/>
          <w:lang w:eastAsia="en-US" w:bidi="ar-SA"/>
        </w:rPr>
        <w:t xml:space="preserve"> dữ liệu</w:t>
      </w:r>
      <w:bookmarkEnd w:id="24"/>
    </w:p>
    <w:p w14:paraId="09ACA236" w14:textId="77777777" w:rsidR="003F1120" w:rsidRPr="003F1120" w:rsidRDefault="17EA46ED" w:rsidP="17EA46ED">
      <w:pPr>
        <w:pStyle w:val="u2"/>
        <w:rPr>
          <w:lang w:eastAsia="en-US" w:bidi="ar-SA"/>
        </w:rPr>
      </w:pPr>
      <w:bookmarkStart w:id="25" w:name="_Toc25660402"/>
      <w:r w:rsidRPr="17EA46ED">
        <w:rPr>
          <w:rFonts w:eastAsia="Times New Roman" w:cs="Times New Roman"/>
          <w:lang w:eastAsia="en-US" w:bidi="ar-SA"/>
        </w:rPr>
        <w:t>Mạng</w:t>
      </w:r>
      <w:bookmarkEnd w:id="25"/>
    </w:p>
    <w:p w14:paraId="732EE1EB" w14:textId="4D6340C4" w:rsidR="009D290A" w:rsidRDefault="17EA46ED" w:rsidP="17EA46ED">
      <w:pPr>
        <w:pStyle w:val="u1"/>
      </w:pPr>
      <w:bookmarkStart w:id="26" w:name="_Toc25660403"/>
      <w:proofErr w:type="spellStart"/>
      <w:r w:rsidRPr="17EA46ED">
        <w:rPr>
          <w:rFonts w:eastAsia="Times New Roman" w:cs="Times New Roman"/>
        </w:rPr>
        <w:t>Giám</w:t>
      </w:r>
      <w:proofErr w:type="spellEnd"/>
      <w:r w:rsidRPr="17EA46ED">
        <w:rPr>
          <w:rFonts w:eastAsia="Times New Roman" w:cs="Times New Roman"/>
        </w:rPr>
        <w:t xml:space="preserve"> sát dự </w:t>
      </w:r>
      <w:proofErr w:type="spellStart"/>
      <w:r w:rsidRPr="17EA46ED">
        <w:rPr>
          <w:rFonts w:eastAsia="Times New Roman" w:cs="Times New Roman"/>
        </w:rPr>
        <w:t>án</w:t>
      </w:r>
      <w:bookmarkEnd w:id="26"/>
      <w:proofErr w:type="spellEnd"/>
    </w:p>
    <w:p w14:paraId="36610AD8" w14:textId="10D1CC69" w:rsidR="00F45E06" w:rsidRDefault="17EA46ED" w:rsidP="17EA46ED">
      <w:pPr>
        <w:pStyle w:val="u2"/>
      </w:pPr>
      <w:bookmarkStart w:id="27" w:name="_Toc25660404"/>
      <w:r w:rsidRPr="17EA46ED">
        <w:rPr>
          <w:rFonts w:eastAsia="Times New Roman" w:cs="Times New Roman"/>
        </w:rPr>
        <w:t>Trả lời câu hỏi</w:t>
      </w:r>
      <w:bookmarkEnd w:id="27"/>
    </w:p>
    <w:p w14:paraId="2708B202" w14:textId="77777777" w:rsidR="00667DD5" w:rsidRDefault="17EA46ED" w:rsidP="00667DD5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“Cần có người làm việc </w:t>
      </w:r>
      <w:proofErr w:type="spellStart"/>
      <w:r w:rsidRPr="17EA46ED">
        <w:rPr>
          <w:rFonts w:eastAsia="Times New Roman" w:cs="Times New Roman"/>
        </w:rPr>
        <w:t>trực</w:t>
      </w:r>
      <w:proofErr w:type="spellEnd"/>
      <w:r w:rsidRPr="17EA46ED">
        <w:rPr>
          <w:rFonts w:eastAsia="Times New Roman" w:cs="Times New Roman"/>
        </w:rPr>
        <w:t xml:space="preserve"> tiếp ở công ty chúng tôi để tiện trao đổi và sửa lỗi?”.</w:t>
      </w:r>
    </w:p>
    <w:p w14:paraId="5B9B7F8E" w14:textId="57CF987C" w:rsidR="00F45E06" w:rsidRDefault="003A3FFF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</w:t>
      </w:r>
      <w:r w:rsidR="00667DD5" w:rsidRPr="17EA46ED">
        <w:rPr>
          <w:rFonts w:eastAsia="Times New Roman" w:cs="Times New Roman"/>
        </w:rPr>
        <w:t>:</w:t>
      </w:r>
      <w:r w:rsidR="00667DD5">
        <w:tab/>
      </w:r>
    </w:p>
    <w:p w14:paraId="5219BB7E" w14:textId="242EEC0A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721FDCC" w14:textId="0CCE086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262EE3" w14:textId="47C91AAE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78D2041A" w14:textId="5602E2F1" w:rsidR="00667DD5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“Oh. Xếp chúng tôi sử dụng máy tính cài hệ điều hành Windows 95 cơ. Liệu phần mềm này phải chạy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đấy nhé. Ông mới là người </w:t>
      </w:r>
      <w:proofErr w:type="spellStart"/>
      <w:r w:rsidRPr="17EA46ED">
        <w:rPr>
          <w:rFonts w:eastAsia="Times New Roman" w:cs="Times New Roman"/>
        </w:rPr>
        <w:t>duyệt</w:t>
      </w:r>
      <w:proofErr w:type="spellEnd"/>
      <w:r w:rsidRPr="17EA46ED">
        <w:rPr>
          <w:rFonts w:eastAsia="Times New Roman" w:cs="Times New Roman"/>
        </w:rPr>
        <w:t xml:space="preserve"> cái này đấy”.</w:t>
      </w:r>
    </w:p>
    <w:p w14:paraId="2BF454A1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575F6FA4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34AC78A" w14:textId="77777777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65D94067" w14:textId="0ACD8746" w:rsidR="00667DD5" w:rsidRDefault="00667DD5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576C666E" w14:textId="5A918A9D" w:rsidR="00460E60" w:rsidRDefault="17EA46ED" w:rsidP="00460E60">
      <w:pPr>
        <w:pStyle w:val="oancuaDanhsach"/>
        <w:numPr>
          <w:ilvl w:val="0"/>
          <w:numId w:val="41"/>
        </w:numPr>
      </w:pPr>
      <w:proofErr w:type="spellStart"/>
      <w:r w:rsidRPr="17EA46ED">
        <w:rPr>
          <w:rFonts w:eastAsia="Times New Roman" w:cs="Times New Roman"/>
        </w:rPr>
        <w:t>Khách</w:t>
      </w:r>
      <w:proofErr w:type="spellEnd"/>
      <w:r w:rsidRPr="17EA46ED">
        <w:rPr>
          <w:rFonts w:eastAsia="Times New Roman" w:cs="Times New Roman"/>
        </w:rPr>
        <w:t xml:space="preserve"> hàng yêu cầu: “Dự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phát triển phần mềm này giá 100 triệu. Giá này có bao </w:t>
      </w:r>
      <w:proofErr w:type="spellStart"/>
      <w:r w:rsidRPr="17EA46ED">
        <w:rPr>
          <w:rFonts w:eastAsia="Times New Roman" w:cs="Times New Roman"/>
        </w:rPr>
        <w:lastRenderedPageBreak/>
        <w:t>gồm</w:t>
      </w:r>
      <w:proofErr w:type="spellEnd"/>
      <w:r w:rsidRPr="17EA46ED">
        <w:rPr>
          <w:rFonts w:eastAsia="Times New Roman" w:cs="Times New Roman"/>
        </w:rPr>
        <w:t xml:space="preserve"> VAT hay không nhỉ? Giá cụ thể </w:t>
      </w:r>
      <w:proofErr w:type="spellStart"/>
      <w:r w:rsidRPr="17EA46ED">
        <w:rPr>
          <w:rFonts w:eastAsia="Times New Roman" w:cs="Times New Roman"/>
        </w:rPr>
        <w:t>cho</w:t>
      </w:r>
      <w:proofErr w:type="spellEnd"/>
      <w:r w:rsidRPr="17EA46ED">
        <w:rPr>
          <w:rFonts w:eastAsia="Times New Roman" w:cs="Times New Roman"/>
        </w:rPr>
        <w:t xml:space="preserve"> tình </w:t>
      </w:r>
      <w:proofErr w:type="spellStart"/>
      <w:r w:rsidRPr="17EA46ED">
        <w:rPr>
          <w:rFonts w:eastAsia="Times New Roman" w:cs="Times New Roman"/>
        </w:rPr>
        <w:t>huống</w:t>
      </w:r>
      <w:proofErr w:type="spellEnd"/>
      <w:r w:rsidRPr="17EA46ED">
        <w:rPr>
          <w:rFonts w:eastAsia="Times New Roman" w:cs="Times New Roman"/>
        </w:rPr>
        <w:t xml:space="preserve"> có VAT và không VAT là bao nhiêu?”</w:t>
      </w:r>
    </w:p>
    <w:p w14:paraId="74A27C39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 w:rsidRPr="17EA46ED">
        <w:rPr>
          <w:rFonts w:eastAsia="Times New Roman" w:cs="Times New Roman"/>
        </w:rPr>
        <w:t>Nhóm quản lý sẽ trả lời thế nào:</w:t>
      </w:r>
      <w:r>
        <w:tab/>
      </w:r>
    </w:p>
    <w:p w14:paraId="188496FD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31A11A30" w14:textId="77777777" w:rsidR="00460E60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C7678B6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  <w:r>
        <w:tab/>
      </w:r>
    </w:p>
    <w:p w14:paraId="09CB4D98" w14:textId="77777777" w:rsidR="00460E60" w:rsidRPr="003A3FFF" w:rsidRDefault="00460E60" w:rsidP="17EA46ED">
      <w:pPr>
        <w:pStyle w:val="oancuaDanhsach"/>
        <w:tabs>
          <w:tab w:val="right" w:leader="dot" w:pos="8780"/>
        </w:tabs>
        <w:ind w:left="720"/>
        <w:rPr>
          <w:rFonts w:eastAsia="Times New Roman" w:cs="Times New Roman"/>
        </w:rPr>
      </w:pPr>
    </w:p>
    <w:p w14:paraId="46C3CD65" w14:textId="51F65BDC" w:rsidR="005E2D65" w:rsidRDefault="17EA46ED" w:rsidP="17EA46ED">
      <w:pPr>
        <w:pStyle w:val="u1"/>
      </w:pPr>
      <w:bookmarkStart w:id="28" w:name="_Toc25660405"/>
      <w:proofErr w:type="spellStart"/>
      <w:r w:rsidRPr="17EA46ED">
        <w:rPr>
          <w:rFonts w:eastAsia="Times New Roman" w:cs="Times New Roman"/>
        </w:rPr>
        <w:t>Đóng</w:t>
      </w:r>
      <w:proofErr w:type="spellEnd"/>
      <w:r w:rsidRPr="17EA46ED">
        <w:rPr>
          <w:rFonts w:eastAsia="Times New Roman" w:cs="Times New Roman"/>
        </w:rPr>
        <w:t xml:space="preserve"> dự </w:t>
      </w:r>
      <w:proofErr w:type="spellStart"/>
      <w:r w:rsidRPr="17EA46ED">
        <w:rPr>
          <w:rFonts w:eastAsia="Times New Roman" w:cs="Times New Roman"/>
        </w:rPr>
        <w:t>án</w:t>
      </w:r>
      <w:bookmarkEnd w:id="28"/>
      <w:proofErr w:type="spellEnd"/>
    </w:p>
    <w:p w14:paraId="6CD045D2" w14:textId="45570D4B" w:rsidR="005E2D65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Thực hiện các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</w:t>
      </w:r>
    </w:p>
    <w:p w14:paraId="37A5DC86" w14:textId="03D73393" w:rsidR="008E6AE9" w:rsidRPr="00D1020B" w:rsidRDefault="17EA46ED" w:rsidP="17EA46ED">
      <w:pPr>
        <w:pStyle w:val="u2"/>
      </w:pPr>
      <w:bookmarkStart w:id="29" w:name="_Toc25660406"/>
      <w:r w:rsidRPr="17EA46ED">
        <w:rPr>
          <w:rFonts w:eastAsia="Times New Roman" w:cs="Times New Roman"/>
        </w:rPr>
        <w:t>Quản lý mã nguồn</w:t>
      </w:r>
      <w:bookmarkEnd w:id="29"/>
    </w:p>
    <w:p w14:paraId="727D6E3F" w14:textId="634AB685" w:rsidR="00D1020B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Git, hoặc các công cụ phân tích code, xuất ra 3 thông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 </w:t>
      </w:r>
    </w:p>
    <w:p w14:paraId="2E646AEC" w14:textId="70A50CAB" w:rsidR="006A739D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commit của mỗi người</w:t>
      </w:r>
    </w:p>
    <w:p w14:paraId="06E3DE0E" w14:textId="3A10E2A0" w:rsidR="00DD4BB4" w:rsidRDefault="17EA46ED" w:rsidP="006A739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Phân bố commit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  <w:r w:rsidRPr="17EA46ED">
        <w:rPr>
          <w:rFonts w:eastAsia="Times New Roman" w:cs="Times New Roman"/>
        </w:rPr>
        <w:t xml:space="preserve"> (sáng chiều đêm…)</w:t>
      </w:r>
    </w:p>
    <w:p w14:paraId="34D2EF2A" w14:textId="3DCBD9A1" w:rsidR="00DD4BB4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>Số dòng lệnh bị thay đổi</w:t>
      </w:r>
    </w:p>
    <w:p w14:paraId="363052BB" w14:textId="77B9D073" w:rsidR="00DC5E3B" w:rsidRDefault="17EA46ED" w:rsidP="006A739D">
      <w:pPr>
        <w:pStyle w:val="oancuaDanhsach"/>
        <w:numPr>
          <w:ilvl w:val="0"/>
          <w:numId w:val="39"/>
        </w:numPr>
      </w:pPr>
      <w:proofErr w:type="spellStart"/>
      <w:r w:rsidRPr="17EA46ED">
        <w:rPr>
          <w:rFonts w:eastAsia="Times New Roman" w:cs="Times New Roman"/>
        </w:rPr>
        <w:t>Sơ</w:t>
      </w:r>
      <w:proofErr w:type="spellEnd"/>
      <w:r w:rsidRPr="17EA46ED">
        <w:rPr>
          <w:rFonts w:eastAsia="Times New Roman" w:cs="Times New Roman"/>
        </w:rPr>
        <w:t xml:space="preserve"> đồ các branch </w:t>
      </w:r>
      <w:proofErr w:type="spellStart"/>
      <w:r w:rsidRPr="17EA46ED">
        <w:rPr>
          <w:rFonts w:eastAsia="Times New Roman" w:cs="Times New Roman"/>
        </w:rPr>
        <w:t>được</w:t>
      </w:r>
      <w:proofErr w:type="spellEnd"/>
      <w:r w:rsidRPr="17EA46ED">
        <w:rPr>
          <w:rFonts w:eastAsia="Times New Roman" w:cs="Times New Roman"/>
        </w:rPr>
        <w:t xml:space="preserve"> tạo ra</w:t>
      </w:r>
    </w:p>
    <w:p w14:paraId="658CE6F7" w14:textId="091921DB" w:rsidR="000F7EFC" w:rsidRPr="000F7EFC" w:rsidRDefault="17EA46ED" w:rsidP="17EA46ED">
      <w:pPr>
        <w:pStyle w:val="oancuaDanhsach"/>
        <w:numPr>
          <w:ilvl w:val="0"/>
          <w:numId w:val="39"/>
        </w:numPr>
      </w:pPr>
      <w:r w:rsidRPr="17EA46ED">
        <w:rPr>
          <w:rFonts w:eastAsia="Times New Roman" w:cs="Times New Roman"/>
        </w:rPr>
        <w:t xml:space="preserve">Số dòng lệnh của dự </w:t>
      </w:r>
      <w:proofErr w:type="spellStart"/>
      <w:r w:rsidRPr="17EA46ED">
        <w:rPr>
          <w:rFonts w:eastAsia="Times New Roman" w:cs="Times New Roman"/>
        </w:rPr>
        <w:t>án</w:t>
      </w:r>
      <w:proofErr w:type="spellEnd"/>
    </w:p>
    <w:p w14:paraId="071A5D9D" w14:textId="006A1283" w:rsidR="00D1020B" w:rsidRPr="00D1020B" w:rsidRDefault="17EA46ED" w:rsidP="17EA46ED">
      <w:pPr>
        <w:pStyle w:val="u2"/>
      </w:pPr>
      <w:bookmarkStart w:id="30" w:name="_Toc25660407"/>
      <w:r w:rsidRPr="17EA46ED">
        <w:rPr>
          <w:rFonts w:eastAsia="Times New Roman" w:cs="Times New Roman"/>
        </w:rPr>
        <w:t>Quản lý công việc</w:t>
      </w:r>
      <w:bookmarkEnd w:id="30"/>
    </w:p>
    <w:p w14:paraId="35E6B112" w14:textId="1C8C6250" w:rsidR="00816042" w:rsidRDefault="17EA46ED" w:rsidP="17EA46ED">
      <w:pPr>
        <w:rPr>
          <w:rFonts w:eastAsia="Times New Roman" w:cs="Times New Roman"/>
        </w:rPr>
      </w:pPr>
      <w:r w:rsidRPr="17EA46ED">
        <w:rPr>
          <w:rFonts w:eastAsia="Times New Roman" w:cs="Times New Roman"/>
        </w:rPr>
        <w:t xml:space="preserve">Dựa trên các biểu đồ của Planner, xuất ra 2 </w:t>
      </w:r>
      <w:proofErr w:type="spellStart"/>
      <w:r w:rsidRPr="17EA46ED">
        <w:rPr>
          <w:rFonts w:eastAsia="Times New Roman" w:cs="Times New Roman"/>
        </w:rPr>
        <w:t>thống</w:t>
      </w:r>
      <w:proofErr w:type="spellEnd"/>
      <w:r w:rsidRPr="17EA46ED">
        <w:rPr>
          <w:rFonts w:eastAsia="Times New Roman" w:cs="Times New Roman"/>
        </w:rPr>
        <w:t xml:space="preserve"> kê. </w:t>
      </w:r>
      <w:proofErr w:type="spellStart"/>
      <w:r w:rsidRPr="17EA46ED">
        <w:rPr>
          <w:rFonts w:eastAsia="Times New Roman" w:cs="Times New Roman"/>
        </w:rPr>
        <w:t>Gợi</w:t>
      </w:r>
      <w:proofErr w:type="spellEnd"/>
      <w:r w:rsidRPr="17EA46ED">
        <w:rPr>
          <w:rFonts w:eastAsia="Times New Roman" w:cs="Times New Roman"/>
        </w:rPr>
        <w:t xml:space="preserve"> ý</w:t>
      </w:r>
    </w:p>
    <w:p w14:paraId="4FB2F80B" w14:textId="223B04FF" w:rsidR="00924FA9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Số task đã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chưa </w:t>
      </w:r>
      <w:proofErr w:type="spellStart"/>
      <w:r w:rsidRPr="17EA46ED">
        <w:rPr>
          <w:rFonts w:eastAsia="Times New Roman" w:cs="Times New Roman"/>
        </w:rPr>
        <w:t>hoàn</w:t>
      </w:r>
      <w:proofErr w:type="spellEnd"/>
      <w:r w:rsidRPr="17EA46ED">
        <w:rPr>
          <w:rFonts w:eastAsia="Times New Roman" w:cs="Times New Roman"/>
        </w:rPr>
        <w:t xml:space="preserve"> thành, muộn…</w:t>
      </w:r>
    </w:p>
    <w:p w14:paraId="4D3B78A3" w14:textId="5926604E" w:rsidR="00720ED8" w:rsidRPr="00F916B8" w:rsidRDefault="17EA46ED" w:rsidP="00924FA9">
      <w:pPr>
        <w:pStyle w:val="oancuaDanhsach"/>
        <w:numPr>
          <w:ilvl w:val="0"/>
          <w:numId w:val="40"/>
        </w:numPr>
      </w:pPr>
      <w:r w:rsidRPr="17EA46ED">
        <w:rPr>
          <w:rFonts w:eastAsia="Times New Roman" w:cs="Times New Roman"/>
        </w:rPr>
        <w:t xml:space="preserve">Bố trí task </w:t>
      </w:r>
      <w:proofErr w:type="spellStart"/>
      <w:r w:rsidRPr="17EA46ED">
        <w:rPr>
          <w:rFonts w:eastAsia="Times New Roman" w:cs="Times New Roman"/>
        </w:rPr>
        <w:t>theo</w:t>
      </w:r>
      <w:proofErr w:type="spellEnd"/>
      <w:r w:rsidRPr="17EA46ED">
        <w:rPr>
          <w:rFonts w:eastAsia="Times New Roman" w:cs="Times New Roman"/>
        </w:rPr>
        <w:t xml:space="preserve"> Schedule</w:t>
      </w:r>
    </w:p>
    <w:p w14:paraId="01AC2A27" w14:textId="1E92EDB7" w:rsidR="00127A55" w:rsidRDefault="17EA46ED" w:rsidP="17EA46ED">
      <w:pPr>
        <w:pStyle w:val="u1"/>
        <w:rPr>
          <w:lang w:eastAsia="en-US" w:bidi="ar-SA"/>
        </w:rPr>
      </w:pPr>
      <w:bookmarkStart w:id="31" w:name="_Toc25660408"/>
      <w:r w:rsidRPr="17EA46ED">
        <w:rPr>
          <w:rFonts w:eastAsia="Times New Roman" w:cs="Times New Roman"/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17EA46ED">
      <w:pPr>
        <w:rPr>
          <w:rFonts w:eastAsia="Times New Roman" w:cs="Times New Roman"/>
          <w:lang w:eastAsia="en-US" w:bidi="ar-SA"/>
        </w:rPr>
      </w:pPr>
    </w:p>
    <w:p w14:paraId="7568F996" w14:textId="77777777" w:rsidR="00BC1A91" w:rsidRPr="00BC1A91" w:rsidRDefault="00BC1A91" w:rsidP="17EA46ED">
      <w:pPr>
        <w:rPr>
          <w:rFonts w:eastAsia="Times New Roman" w:cs="Times New Roman"/>
          <w:lang w:eastAsia="en-US" w:bidi="ar-SA"/>
        </w:rPr>
      </w:pPr>
    </w:p>
    <w:p w14:paraId="17965795" w14:textId="77777777" w:rsidR="003F1120" w:rsidRPr="003F1120" w:rsidRDefault="003F1120" w:rsidP="17EA46ED">
      <w:pPr>
        <w:rPr>
          <w:rFonts w:eastAsia="Times New Roman" w:cs="Times New Roman"/>
        </w:rPr>
      </w:pPr>
    </w:p>
    <w:p w14:paraId="11A72B3F" w14:textId="77777777" w:rsidR="00E31DB9" w:rsidRPr="00E31DB9" w:rsidRDefault="00E31DB9" w:rsidP="17EA46ED">
      <w:pPr>
        <w:rPr>
          <w:rFonts w:eastAsia="Times New Roman" w:cs="Times New Roman"/>
        </w:rPr>
      </w:pPr>
    </w:p>
    <w:p w14:paraId="0D15FC20" w14:textId="77777777" w:rsidR="00947316" w:rsidRPr="00947316" w:rsidRDefault="00947316" w:rsidP="17EA46ED">
      <w:pPr>
        <w:rPr>
          <w:rFonts w:eastAsia="Times New Roman" w:cs="Times New Roman"/>
        </w:rPr>
      </w:pPr>
    </w:p>
    <w:p w14:paraId="518B4041" w14:textId="77777777" w:rsidR="00947316" w:rsidRPr="00947316" w:rsidRDefault="00947316" w:rsidP="17EA46ED">
      <w:pPr>
        <w:rPr>
          <w:rFonts w:eastAsia="Times New Roman" w:cs="Times New Roman"/>
        </w:rPr>
      </w:pPr>
    </w:p>
    <w:p w14:paraId="34C4450F" w14:textId="77777777" w:rsidR="001F2E8C" w:rsidRPr="001F2E8C" w:rsidRDefault="001F2E8C" w:rsidP="17EA46ED">
      <w:pPr>
        <w:rPr>
          <w:rFonts w:eastAsia="Times New Roman" w:cs="Times New Roman"/>
        </w:rPr>
      </w:pPr>
    </w:p>
    <w:p w14:paraId="575ADE17" w14:textId="77777777" w:rsidR="00F930E7" w:rsidRPr="00F930E7" w:rsidRDefault="00F930E7" w:rsidP="17EA46ED">
      <w:pPr>
        <w:rPr>
          <w:rFonts w:eastAsia="Times New Roman" w:cs="Times New Roman"/>
        </w:rPr>
      </w:pPr>
    </w:p>
    <w:p w14:paraId="623991CE" w14:textId="77777777" w:rsidR="00F930E7" w:rsidRPr="00F930E7" w:rsidRDefault="00F930E7" w:rsidP="17EA46ED">
      <w:pPr>
        <w:rPr>
          <w:rFonts w:eastAsia="Times New Roman" w:cs="Times New Roman"/>
        </w:rPr>
      </w:pPr>
    </w:p>
    <w:p w14:paraId="1D1E75B6" w14:textId="77777777" w:rsidR="00464FA9" w:rsidRPr="00464FA9" w:rsidRDefault="00464FA9" w:rsidP="17EA46ED">
      <w:pPr>
        <w:rPr>
          <w:rFonts w:eastAsia="Times New Roman" w:cs="Times New Roman"/>
        </w:rPr>
      </w:pPr>
    </w:p>
    <w:p w14:paraId="3E841BC1" w14:textId="77777777" w:rsidR="00464FA9" w:rsidRPr="00464FA9" w:rsidRDefault="00464FA9" w:rsidP="17EA46ED">
      <w:pPr>
        <w:rPr>
          <w:rFonts w:eastAsia="Times New Roman" w:cs="Times New Roman"/>
        </w:rPr>
      </w:pPr>
    </w:p>
    <w:p w14:paraId="275C4079" w14:textId="77777777" w:rsidR="00F16A81" w:rsidRPr="00F16A81" w:rsidRDefault="00F16A81" w:rsidP="17EA46ED">
      <w:pPr>
        <w:rPr>
          <w:rFonts w:eastAsia="Times New Roman" w:cs="Times New Roman"/>
        </w:rPr>
      </w:pPr>
    </w:p>
    <w:p w14:paraId="303DD100" w14:textId="77777777" w:rsidR="00A62F4F" w:rsidRPr="00A62F4F" w:rsidRDefault="00A62F4F" w:rsidP="17EA46ED">
      <w:pPr>
        <w:rPr>
          <w:rFonts w:eastAsia="Times New Roman" w:cs="Times New Roman"/>
        </w:rPr>
      </w:pPr>
    </w:p>
    <w:sectPr w:rsidR="00A62F4F" w:rsidRPr="00A62F4F" w:rsidSect="00DB0353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4C775" w14:textId="77777777" w:rsidR="00BA0CAD" w:rsidRDefault="00BA0CAD">
      <w:r>
        <w:separator/>
      </w:r>
    </w:p>
    <w:p w14:paraId="530496A4" w14:textId="77777777" w:rsidR="00BA0CAD" w:rsidRDefault="00BA0CAD"/>
  </w:endnote>
  <w:endnote w:type="continuationSeparator" w:id="0">
    <w:p w14:paraId="7FCB4A18" w14:textId="77777777" w:rsidR="00BA0CAD" w:rsidRDefault="00BA0CAD">
      <w:r>
        <w:continuationSeparator/>
      </w:r>
    </w:p>
    <w:p w14:paraId="34E67108" w14:textId="77777777" w:rsidR="00BA0CAD" w:rsidRDefault="00BA0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EF3D" w14:textId="77777777" w:rsidR="00BA0CAD" w:rsidRDefault="00BA0CAD">
      <w:r>
        <w:separator/>
      </w:r>
    </w:p>
    <w:p w14:paraId="6D39E5FA" w14:textId="77777777" w:rsidR="00BA0CAD" w:rsidRDefault="00BA0CAD"/>
  </w:footnote>
  <w:footnote w:type="continuationSeparator" w:id="0">
    <w:p w14:paraId="538D5734" w14:textId="77777777" w:rsidR="00BA0CAD" w:rsidRDefault="00BA0CAD">
      <w:r>
        <w:continuationSeparator/>
      </w:r>
    </w:p>
    <w:p w14:paraId="70575322" w14:textId="77777777" w:rsidR="00BA0CAD" w:rsidRDefault="00BA0C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9A5B49"/>
    <w:multiLevelType w:val="hybridMultilevel"/>
    <w:tmpl w:val="AE349FEA"/>
    <w:lvl w:ilvl="0" w:tplc="852A3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84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02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6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ED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9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C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4B47ED3"/>
    <w:multiLevelType w:val="hybridMultilevel"/>
    <w:tmpl w:val="6BA888EA"/>
    <w:lvl w:ilvl="0" w:tplc="05C80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C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2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CC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0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D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DE4738"/>
    <w:multiLevelType w:val="hybridMultilevel"/>
    <w:tmpl w:val="16E82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5D1A7847"/>
    <w:multiLevelType w:val="hybridMultilevel"/>
    <w:tmpl w:val="2A2AD4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24"/>
  </w:num>
  <w:num w:numId="22">
    <w:abstractNumId w:val="42"/>
  </w:num>
  <w:num w:numId="23">
    <w:abstractNumId w:val="41"/>
  </w:num>
  <w:num w:numId="24">
    <w:abstractNumId w:val="23"/>
  </w:num>
  <w:num w:numId="25">
    <w:abstractNumId w:val="20"/>
  </w:num>
  <w:num w:numId="26">
    <w:abstractNumId w:val="25"/>
  </w:num>
  <w:num w:numId="27">
    <w:abstractNumId w:val="30"/>
  </w:num>
  <w:num w:numId="28">
    <w:abstractNumId w:val="26"/>
  </w:num>
  <w:num w:numId="29">
    <w:abstractNumId w:val="38"/>
  </w:num>
  <w:num w:numId="30">
    <w:abstractNumId w:val="31"/>
  </w:num>
  <w:num w:numId="31">
    <w:abstractNumId w:val="21"/>
  </w:num>
  <w:num w:numId="32">
    <w:abstractNumId w:val="19"/>
  </w:num>
  <w:num w:numId="33">
    <w:abstractNumId w:val="36"/>
  </w:num>
  <w:num w:numId="34">
    <w:abstractNumId w:val="29"/>
  </w:num>
  <w:num w:numId="35">
    <w:abstractNumId w:val="32"/>
  </w:num>
  <w:num w:numId="36">
    <w:abstractNumId w:val="28"/>
  </w:num>
  <w:num w:numId="37">
    <w:abstractNumId w:val="34"/>
  </w:num>
  <w:num w:numId="38">
    <w:abstractNumId w:val="33"/>
  </w:num>
  <w:num w:numId="39">
    <w:abstractNumId w:val="39"/>
  </w:num>
  <w:num w:numId="40">
    <w:abstractNumId w:val="27"/>
  </w:num>
  <w:num w:numId="41">
    <w:abstractNumId w:val="40"/>
  </w:num>
  <w:num w:numId="42">
    <w:abstractNumId w:val="3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63F07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2F54"/>
    <w:rsid w:val="001F489F"/>
    <w:rsid w:val="001F6140"/>
    <w:rsid w:val="00201E3C"/>
    <w:rsid w:val="00207B6A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2C77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6DA3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4B7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913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4746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C44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CAD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06EE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D9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AC3"/>
    <w:rsid w:val="00C64416"/>
    <w:rsid w:val="00C659C5"/>
    <w:rsid w:val="00C70053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7101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2E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5664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CA3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C7E364D"/>
    <w:rsid w:val="17EA46ED"/>
    <w:rsid w:val="25D7E630"/>
    <w:rsid w:val="2C2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5B1913"/>
    <w:pPr>
      <w:widowControl w:val="0"/>
      <w:suppressAutoHyphens/>
      <w:spacing w:after="120" w:line="276" w:lineRule="auto"/>
      <w:jc w:val="both"/>
    </w:pPr>
    <w:rPr>
      <w:rFonts w:eastAsia="MS Mincho" w:cs="Calibri"/>
      <w:sz w:val="24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3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3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uiPriority w:val="9"/>
    <w:qFormat/>
    <w:rsid w:val="009A57EC"/>
    <w:pPr>
      <w:keepNext/>
      <w:numPr>
        <w:ilvl w:val="2"/>
        <w:numId w:val="3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normaltextrun">
    <w:name w:val="normaltextrun"/>
    <w:basedOn w:val="Phngmcinhcuaoanvn"/>
    <w:rsid w:val="0006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bookmark://_Toc25660382" TargetMode="External"/><Relationship Id="rId18" Type="http://schemas.openxmlformats.org/officeDocument/2006/relationships/hyperlink" Target="bookmark://_Toc25660387" TargetMode="External"/><Relationship Id="rId26" Type="http://schemas.openxmlformats.org/officeDocument/2006/relationships/hyperlink" Target="bookmark://_Toc25660395" TargetMode="External"/><Relationship Id="rId39" Type="http://schemas.openxmlformats.org/officeDocument/2006/relationships/hyperlink" Target="bookmark://_Toc25660408" TargetMode="External"/><Relationship Id="rId21" Type="http://schemas.openxmlformats.org/officeDocument/2006/relationships/hyperlink" Target="bookmark://_Toc25660390" TargetMode="External"/><Relationship Id="rId34" Type="http://schemas.openxmlformats.org/officeDocument/2006/relationships/hyperlink" Target="bookmark://_Toc25660403" TargetMode="External"/><Relationship Id="rId42" Type="http://schemas.openxmlformats.org/officeDocument/2006/relationships/hyperlink" Target="https://tasks.office.com/" TargetMode="External"/><Relationship Id="rId47" Type="http://schemas.openxmlformats.org/officeDocument/2006/relationships/footer" Target="footer2.xml"/><Relationship Id="rId50" Type="http://schemas.openxmlformats.org/officeDocument/2006/relationships/hyperlink" Target="mailto:lehainam38@gmail.com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bookmark://_Toc25660385" TargetMode="External"/><Relationship Id="rId29" Type="http://schemas.openxmlformats.org/officeDocument/2006/relationships/hyperlink" Target="bookmark://_Toc25660398" TargetMode="External"/><Relationship Id="rId11" Type="http://schemas.openxmlformats.org/officeDocument/2006/relationships/hyperlink" Target="bookmark://_Toc25660380" TargetMode="External"/><Relationship Id="rId24" Type="http://schemas.openxmlformats.org/officeDocument/2006/relationships/hyperlink" Target="bookmark://_Toc25660393" TargetMode="External"/><Relationship Id="rId32" Type="http://schemas.openxmlformats.org/officeDocument/2006/relationships/hyperlink" Target="bookmark://_Toc25660401" TargetMode="External"/><Relationship Id="rId37" Type="http://schemas.openxmlformats.org/officeDocument/2006/relationships/hyperlink" Target="bookmark://_Toc25660406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.xml"/><Relationship Id="rId53" Type="http://schemas.openxmlformats.org/officeDocument/2006/relationships/image" Target="media/image6.png"/><Relationship Id="rId58" Type="http://schemas.openxmlformats.org/officeDocument/2006/relationships/header" Target="header4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bookmark://_Toc25660388" TargetMode="External"/><Relationship Id="rId14" Type="http://schemas.openxmlformats.org/officeDocument/2006/relationships/hyperlink" Target="bookmark://_Toc25660383" TargetMode="External"/><Relationship Id="rId22" Type="http://schemas.openxmlformats.org/officeDocument/2006/relationships/hyperlink" Target="bookmark://_Toc25660391" TargetMode="External"/><Relationship Id="rId27" Type="http://schemas.openxmlformats.org/officeDocument/2006/relationships/hyperlink" Target="bookmark://_Toc25660396" TargetMode="External"/><Relationship Id="rId30" Type="http://schemas.openxmlformats.org/officeDocument/2006/relationships/hyperlink" Target="bookmark://_Toc25660399" TargetMode="External"/><Relationship Id="rId35" Type="http://schemas.openxmlformats.org/officeDocument/2006/relationships/hyperlink" Target="bookmark://_Toc25660404" TargetMode="External"/><Relationship Id="rId43" Type="http://schemas.openxmlformats.org/officeDocument/2006/relationships/hyperlink" Target="mailto:tien.nguyenduc@hust.edu.vn" TargetMode="External"/><Relationship Id="rId48" Type="http://schemas.openxmlformats.org/officeDocument/2006/relationships/hyperlink" Target="https://github.com/Trungpham98/quantriduan" TargetMode="External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hyperlink" Target="mailto:trung.ph171198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bookmark://_Toc25660381" TargetMode="External"/><Relationship Id="rId17" Type="http://schemas.openxmlformats.org/officeDocument/2006/relationships/hyperlink" Target="bookmark://_Toc25660386" TargetMode="External"/><Relationship Id="rId25" Type="http://schemas.openxmlformats.org/officeDocument/2006/relationships/hyperlink" Target="bookmark://_Toc25660394" TargetMode="External"/><Relationship Id="rId33" Type="http://schemas.openxmlformats.org/officeDocument/2006/relationships/hyperlink" Target="bookmark://_Toc25660402" TargetMode="External"/><Relationship Id="rId38" Type="http://schemas.openxmlformats.org/officeDocument/2006/relationships/hyperlink" Target="bookmark://_Toc25660407" TargetMode="External"/><Relationship Id="rId46" Type="http://schemas.openxmlformats.org/officeDocument/2006/relationships/footer" Target="footer1.xml"/><Relationship Id="rId59" Type="http://schemas.openxmlformats.org/officeDocument/2006/relationships/footer" Target="footer5.xml"/><Relationship Id="rId20" Type="http://schemas.openxmlformats.org/officeDocument/2006/relationships/hyperlink" Target="bookmark://_Toc25660389" TargetMode="External"/><Relationship Id="rId41" Type="http://schemas.openxmlformats.org/officeDocument/2006/relationships/image" Target="media/image3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bookmark://_Toc25660384" TargetMode="External"/><Relationship Id="rId23" Type="http://schemas.openxmlformats.org/officeDocument/2006/relationships/hyperlink" Target="bookmark://_Toc25660392" TargetMode="External"/><Relationship Id="rId28" Type="http://schemas.openxmlformats.org/officeDocument/2006/relationships/hyperlink" Target="bookmark://_Toc25660397" TargetMode="External"/><Relationship Id="rId36" Type="http://schemas.openxmlformats.org/officeDocument/2006/relationships/hyperlink" Target="bookmark://_Toc25660405" TargetMode="External"/><Relationship Id="rId49" Type="http://schemas.openxmlformats.org/officeDocument/2006/relationships/hyperlink" Target="mailto:hmh982212@gmail.com" TargetMode="External"/><Relationship Id="rId57" Type="http://schemas.openxmlformats.org/officeDocument/2006/relationships/footer" Target="footer4.xml"/><Relationship Id="rId10" Type="http://schemas.openxmlformats.org/officeDocument/2006/relationships/hyperlink" Target="bookmark://_Toc25660379" TargetMode="External"/><Relationship Id="rId31" Type="http://schemas.openxmlformats.org/officeDocument/2006/relationships/hyperlink" Target="bookmark://_Toc25660400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5.jpe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ookmark://_Toc25660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27A0-9A59-405E-AEAE-46B6E575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Hoang Minh Hieu</cp:lastModifiedBy>
  <cp:revision>262</cp:revision>
  <cp:lastPrinted>2008-03-13T11:02:00Z</cp:lastPrinted>
  <dcterms:created xsi:type="dcterms:W3CDTF">2018-10-22T04:18:00Z</dcterms:created>
  <dcterms:modified xsi:type="dcterms:W3CDTF">2019-12-14T04:23:00Z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